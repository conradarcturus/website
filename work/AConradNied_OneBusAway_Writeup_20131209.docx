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40" w:type="dxa"/>
        <w:tblBorders>
          <w:top w:val="single" w:sz="12" w:space="0" w:color="BFBFBF"/>
        </w:tblBorders>
        <w:tblLayout w:type="fixed"/>
        <w:tblLook w:val="0000" w:firstRow="0" w:lastRow="0" w:firstColumn="0" w:lastColumn="0" w:noHBand="0" w:noVBand="0"/>
      </w:tblPr>
      <w:tblGrid>
        <w:gridCol w:w="8640"/>
      </w:tblGrid>
      <w:tr w:rsidR="002D0824" w14:paraId="37185E9D" w14:textId="77777777" w:rsidTr="00B23770">
        <w:tc>
          <w:tcPr>
            <w:tcW w:w="8640" w:type="dxa"/>
            <w:tcBorders>
              <w:top w:val="nil"/>
              <w:left w:val="nil"/>
              <w:bottom w:val="single" w:sz="8" w:space="0" w:color="BFBFBF"/>
              <w:right w:val="nil"/>
            </w:tcBorders>
          </w:tcPr>
          <w:p w14:paraId="0AAD5812" w14:textId="77777777" w:rsidR="002D0824" w:rsidRDefault="002D0824" w:rsidP="00234A6B">
            <w:pPr>
              <w:widowControl w:val="0"/>
              <w:autoSpaceDE w:val="0"/>
              <w:autoSpaceDN w:val="0"/>
              <w:adjustRightInd w:val="0"/>
              <w:spacing w:before="120" w:after="120" w:line="226" w:lineRule="auto"/>
              <w:jc w:val="both"/>
              <w:rPr>
                <w:spacing w:val="5"/>
                <w:kern w:val="1"/>
              </w:rPr>
            </w:pPr>
          </w:p>
        </w:tc>
      </w:tr>
      <w:tr w:rsidR="002D0824" w14:paraId="408EA124" w14:textId="77777777" w:rsidTr="00B23770">
        <w:tblPrEx>
          <w:tblBorders>
            <w:top w:val="none" w:sz="0" w:space="0" w:color="auto"/>
          </w:tblBorders>
        </w:tblPrEx>
        <w:tc>
          <w:tcPr>
            <w:tcW w:w="7920" w:type="dxa"/>
            <w:tcBorders>
              <w:top w:val="single" w:sz="36" w:space="0" w:color="BFBFBF"/>
              <w:bottom w:val="single" w:sz="8" w:space="0" w:color="BFBFBF"/>
            </w:tcBorders>
          </w:tcPr>
          <w:p w14:paraId="3CF29017" w14:textId="2C02EA34" w:rsidR="002D0824" w:rsidRDefault="0095573D" w:rsidP="00234A6B">
            <w:pPr>
              <w:widowControl w:val="0"/>
              <w:autoSpaceDE w:val="0"/>
              <w:autoSpaceDN w:val="0"/>
              <w:adjustRightInd w:val="0"/>
              <w:spacing w:before="280" w:after="120" w:line="226" w:lineRule="auto"/>
              <w:jc w:val="center"/>
              <w:rPr>
                <w:b/>
                <w:bCs/>
                <w:spacing w:val="28"/>
                <w:kern w:val="1"/>
                <w:sz w:val="34"/>
                <w:szCs w:val="34"/>
              </w:rPr>
            </w:pPr>
            <w:r w:rsidRPr="0095573D">
              <w:rPr>
                <w:b/>
                <w:bCs/>
                <w:spacing w:val="28"/>
                <w:kern w:val="1"/>
                <w:sz w:val="34"/>
                <w:szCs w:val="34"/>
              </w:rPr>
              <w:t>Predicting Bus Arrivals Using One Bus Away</w:t>
            </w:r>
            <w:r w:rsidR="008D19FC">
              <w:rPr>
                <w:b/>
                <w:bCs/>
                <w:spacing w:val="28"/>
                <w:kern w:val="1"/>
                <w:sz w:val="34"/>
                <w:szCs w:val="34"/>
              </w:rPr>
              <w:t xml:space="preserve"> Real-Time</w:t>
            </w:r>
            <w:r w:rsidRPr="0095573D">
              <w:rPr>
                <w:b/>
                <w:bCs/>
                <w:spacing w:val="28"/>
                <w:kern w:val="1"/>
                <w:sz w:val="34"/>
                <w:szCs w:val="34"/>
              </w:rPr>
              <w:t xml:space="preserve"> Data</w:t>
            </w:r>
          </w:p>
        </w:tc>
      </w:tr>
      <w:tr w:rsidR="002D0824" w14:paraId="409366EA" w14:textId="77777777" w:rsidTr="00B23770">
        <w:tblPrEx>
          <w:tblBorders>
            <w:top w:val="none" w:sz="0" w:space="0" w:color="auto"/>
            <w:bottom w:val="single" w:sz="12" w:space="0" w:color="BFBFBF"/>
          </w:tblBorders>
        </w:tblPrEx>
        <w:tc>
          <w:tcPr>
            <w:tcW w:w="7920" w:type="dxa"/>
            <w:tcBorders>
              <w:top w:val="single" w:sz="8" w:space="0" w:color="BFBFBF"/>
              <w:left w:val="nil"/>
              <w:bottom w:val="nil"/>
              <w:right w:val="nil"/>
            </w:tcBorders>
          </w:tcPr>
          <w:p w14:paraId="3AC8B34D" w14:textId="77777777" w:rsidR="002D0824" w:rsidRDefault="002D0824" w:rsidP="00234A6B">
            <w:pPr>
              <w:widowControl w:val="0"/>
              <w:autoSpaceDE w:val="0"/>
              <w:autoSpaceDN w:val="0"/>
              <w:adjustRightInd w:val="0"/>
              <w:spacing w:before="320" w:after="120" w:line="226" w:lineRule="auto"/>
              <w:jc w:val="both"/>
              <w:rPr>
                <w:spacing w:val="5"/>
                <w:kern w:val="1"/>
              </w:rPr>
            </w:pPr>
          </w:p>
        </w:tc>
      </w:tr>
    </w:tbl>
    <w:p w14:paraId="71E005F5" w14:textId="38F18373" w:rsidR="002D0824" w:rsidRDefault="002D0824" w:rsidP="00234A6B">
      <w:pPr>
        <w:widowControl w:val="0"/>
        <w:tabs>
          <w:tab w:val="center" w:pos="2610"/>
          <w:tab w:val="center" w:pos="5670"/>
        </w:tabs>
        <w:autoSpaceDE w:val="0"/>
        <w:autoSpaceDN w:val="0"/>
        <w:adjustRightInd w:val="0"/>
        <w:spacing w:after="120" w:line="226" w:lineRule="auto"/>
        <w:jc w:val="both"/>
        <w:rPr>
          <w:b/>
          <w:bCs/>
          <w:spacing w:val="5"/>
          <w:kern w:val="1"/>
        </w:rPr>
      </w:pPr>
      <w:r>
        <w:rPr>
          <w:b/>
          <w:bCs/>
          <w:spacing w:val="5"/>
          <w:kern w:val="1"/>
        </w:rPr>
        <w:tab/>
      </w:r>
      <w:r w:rsidR="0095573D">
        <w:rPr>
          <w:b/>
          <w:bCs/>
          <w:spacing w:val="5"/>
          <w:kern w:val="1"/>
        </w:rPr>
        <w:t>Catherine M. Baker</w:t>
      </w:r>
      <w:r>
        <w:rPr>
          <w:b/>
          <w:bCs/>
          <w:spacing w:val="5"/>
          <w:kern w:val="1"/>
          <w:vertAlign w:val="superscript"/>
        </w:rPr>
        <w:tab/>
      </w:r>
      <w:r w:rsidR="00F16BDD">
        <w:rPr>
          <w:b/>
          <w:bCs/>
          <w:spacing w:val="5"/>
          <w:kern w:val="1"/>
        </w:rPr>
        <w:t xml:space="preserve">Alexander C. </w:t>
      </w:r>
      <w:r w:rsidR="0095573D">
        <w:rPr>
          <w:b/>
          <w:bCs/>
          <w:spacing w:val="5"/>
          <w:kern w:val="1"/>
        </w:rPr>
        <w:t>Nied</w:t>
      </w:r>
    </w:p>
    <w:p w14:paraId="3A5177DF" w14:textId="24EAAEBA" w:rsidR="002D0824" w:rsidRDefault="002D0824" w:rsidP="00234A6B">
      <w:pPr>
        <w:widowControl w:val="0"/>
        <w:tabs>
          <w:tab w:val="center" w:pos="2610"/>
          <w:tab w:val="center" w:pos="5670"/>
        </w:tabs>
        <w:autoSpaceDE w:val="0"/>
        <w:autoSpaceDN w:val="0"/>
        <w:adjustRightInd w:val="0"/>
        <w:spacing w:after="120" w:line="226" w:lineRule="auto"/>
        <w:jc w:val="both"/>
        <w:rPr>
          <w:spacing w:val="5"/>
          <w:kern w:val="1"/>
        </w:rPr>
      </w:pPr>
      <w:r>
        <w:rPr>
          <w:spacing w:val="5"/>
          <w:kern w:val="1"/>
        </w:rPr>
        <w:tab/>
        <w:t>Department of Computer Science</w:t>
      </w:r>
      <w:r>
        <w:rPr>
          <w:spacing w:val="5"/>
          <w:kern w:val="1"/>
        </w:rPr>
        <w:tab/>
      </w:r>
      <w:r w:rsidR="0095573D">
        <w:rPr>
          <w:spacing w:val="5"/>
          <w:kern w:val="1"/>
        </w:rPr>
        <w:t>Department of Computer Science</w:t>
      </w:r>
    </w:p>
    <w:p w14:paraId="62708731" w14:textId="21ACB42C" w:rsidR="002D0824" w:rsidRDefault="002D0824" w:rsidP="00234A6B">
      <w:pPr>
        <w:widowControl w:val="0"/>
        <w:tabs>
          <w:tab w:val="center" w:pos="2610"/>
          <w:tab w:val="center" w:pos="5670"/>
        </w:tabs>
        <w:autoSpaceDE w:val="0"/>
        <w:autoSpaceDN w:val="0"/>
        <w:adjustRightInd w:val="0"/>
        <w:spacing w:after="120" w:line="226" w:lineRule="auto"/>
        <w:jc w:val="both"/>
        <w:rPr>
          <w:spacing w:val="5"/>
          <w:kern w:val="1"/>
        </w:rPr>
      </w:pPr>
      <w:r>
        <w:rPr>
          <w:spacing w:val="5"/>
          <w:kern w:val="1"/>
        </w:rPr>
        <w:tab/>
      </w:r>
      <w:r w:rsidR="0095573D">
        <w:rPr>
          <w:spacing w:val="5"/>
          <w:kern w:val="1"/>
        </w:rPr>
        <w:t>University of Washington</w:t>
      </w:r>
      <w:r>
        <w:rPr>
          <w:spacing w:val="5"/>
          <w:kern w:val="1"/>
        </w:rPr>
        <w:tab/>
      </w:r>
      <w:r w:rsidR="0095573D">
        <w:rPr>
          <w:spacing w:val="5"/>
          <w:kern w:val="1"/>
        </w:rPr>
        <w:t>University of Washington</w:t>
      </w:r>
    </w:p>
    <w:p w14:paraId="11FF5332" w14:textId="46434C94" w:rsidR="002D0824" w:rsidRDefault="002D0824" w:rsidP="00234A6B">
      <w:pPr>
        <w:widowControl w:val="0"/>
        <w:tabs>
          <w:tab w:val="center" w:pos="2610"/>
          <w:tab w:val="center" w:pos="5670"/>
        </w:tabs>
        <w:autoSpaceDE w:val="0"/>
        <w:autoSpaceDN w:val="0"/>
        <w:adjustRightInd w:val="0"/>
        <w:spacing w:after="120" w:line="226" w:lineRule="auto"/>
        <w:jc w:val="both"/>
        <w:rPr>
          <w:i/>
          <w:iCs/>
          <w:spacing w:val="5"/>
          <w:kern w:val="1"/>
        </w:rPr>
      </w:pPr>
      <w:r>
        <w:rPr>
          <w:spacing w:val="5"/>
          <w:kern w:val="1"/>
        </w:rPr>
        <w:tab/>
      </w:r>
      <w:r w:rsidR="0095573D">
        <w:rPr>
          <w:spacing w:val="5"/>
          <w:kern w:val="1"/>
        </w:rPr>
        <w:t>Seattle, WA 98195</w:t>
      </w:r>
      <w:r>
        <w:rPr>
          <w:spacing w:val="5"/>
          <w:kern w:val="1"/>
        </w:rPr>
        <w:tab/>
      </w:r>
      <w:r w:rsidR="0095573D">
        <w:rPr>
          <w:spacing w:val="5"/>
          <w:kern w:val="1"/>
        </w:rPr>
        <w:t>Seattle, WA 98195</w:t>
      </w:r>
    </w:p>
    <w:p w14:paraId="0B276A54" w14:textId="7466809A" w:rsidR="002D0824" w:rsidRDefault="002D0824" w:rsidP="00234A6B">
      <w:pPr>
        <w:widowControl w:val="0"/>
        <w:tabs>
          <w:tab w:val="center" w:pos="2610"/>
          <w:tab w:val="center" w:pos="5670"/>
        </w:tabs>
        <w:autoSpaceDE w:val="0"/>
        <w:autoSpaceDN w:val="0"/>
        <w:adjustRightInd w:val="0"/>
        <w:spacing w:after="120" w:line="226" w:lineRule="auto"/>
        <w:jc w:val="both"/>
        <w:rPr>
          <w:spacing w:val="5"/>
          <w:kern w:val="1"/>
        </w:rPr>
      </w:pPr>
      <w:r>
        <w:rPr>
          <w:spacing w:val="5"/>
          <w:kern w:val="1"/>
        </w:rPr>
        <w:tab/>
      </w:r>
      <w:proofErr w:type="gramStart"/>
      <w:r w:rsidR="0095573D">
        <w:rPr>
          <w:i/>
          <w:iCs/>
          <w:spacing w:val="5"/>
          <w:kern w:val="1"/>
        </w:rPr>
        <w:t>cmbaker</w:t>
      </w:r>
      <w:r>
        <w:rPr>
          <w:i/>
          <w:iCs/>
          <w:spacing w:val="5"/>
          <w:kern w:val="1"/>
        </w:rPr>
        <w:t>@cs.</w:t>
      </w:r>
      <w:r w:rsidR="0095573D">
        <w:rPr>
          <w:i/>
          <w:iCs/>
          <w:spacing w:val="5"/>
          <w:kern w:val="1"/>
        </w:rPr>
        <w:t>washington</w:t>
      </w:r>
      <w:r>
        <w:rPr>
          <w:i/>
          <w:iCs/>
          <w:spacing w:val="5"/>
          <w:kern w:val="1"/>
        </w:rPr>
        <w:t>.edu</w:t>
      </w:r>
      <w:proofErr w:type="gramEnd"/>
      <w:r>
        <w:rPr>
          <w:spacing w:val="5"/>
          <w:kern w:val="1"/>
        </w:rPr>
        <w:tab/>
      </w:r>
      <w:r w:rsidR="0095573D">
        <w:rPr>
          <w:i/>
          <w:iCs/>
          <w:spacing w:val="5"/>
          <w:kern w:val="1"/>
        </w:rPr>
        <w:t>anied@cs.washington.edu</w:t>
      </w:r>
      <w:r>
        <w:rPr>
          <w:spacing w:val="5"/>
          <w:kern w:val="1"/>
        </w:rPr>
        <w:tab/>
      </w:r>
    </w:p>
    <w:p w14:paraId="28646C07" w14:textId="77777777" w:rsidR="002D0824" w:rsidRDefault="002D0824" w:rsidP="00234A6B">
      <w:pPr>
        <w:widowControl w:val="0"/>
        <w:autoSpaceDE w:val="0"/>
        <w:autoSpaceDN w:val="0"/>
        <w:adjustRightInd w:val="0"/>
        <w:spacing w:before="540" w:after="120" w:line="226" w:lineRule="auto"/>
        <w:jc w:val="center"/>
        <w:rPr>
          <w:b/>
          <w:bCs/>
          <w:spacing w:val="6"/>
          <w:kern w:val="1"/>
          <w:sz w:val="24"/>
          <w:szCs w:val="24"/>
        </w:rPr>
      </w:pPr>
      <w:r>
        <w:rPr>
          <w:b/>
          <w:bCs/>
          <w:spacing w:val="6"/>
          <w:kern w:val="1"/>
          <w:sz w:val="24"/>
          <w:szCs w:val="24"/>
        </w:rPr>
        <w:t>Abstract</w:t>
      </w:r>
    </w:p>
    <w:p w14:paraId="66A188D0" w14:textId="26B67420" w:rsidR="008D19FC" w:rsidRDefault="008D19FC" w:rsidP="00234A6B">
      <w:pPr>
        <w:widowControl w:val="0"/>
        <w:autoSpaceDE w:val="0"/>
        <w:autoSpaceDN w:val="0"/>
        <w:adjustRightInd w:val="0"/>
        <w:spacing w:before="120" w:after="120" w:line="226" w:lineRule="auto"/>
        <w:ind w:left="720" w:right="720"/>
        <w:jc w:val="both"/>
      </w:pPr>
      <w:r>
        <w:rPr>
          <w:color w:val="000000"/>
        </w:rPr>
        <w:t xml:space="preserve">Providing real-time bus arrival times can enhance the experience of riders using public transit, but errors in the predictions can cause a decrease in ridership. Using data collected from a local transit agency, we created models to predict arrival times using K-Nearest Neighbors and Kernel Regression and seven sets of features. The best feature set had a RMSE of 34 seconds, a large improvement over the baseline of always predicting on-time arrivals, which had an RMSE of 99 seconds. </w:t>
      </w:r>
    </w:p>
    <w:p w14:paraId="2CB815DB" w14:textId="77777777" w:rsidR="008D19FC" w:rsidRDefault="008D19FC" w:rsidP="00234A6B">
      <w:pPr>
        <w:widowControl w:val="0"/>
        <w:autoSpaceDE w:val="0"/>
        <w:autoSpaceDN w:val="0"/>
        <w:adjustRightInd w:val="0"/>
        <w:spacing w:before="120" w:after="120" w:line="226" w:lineRule="auto"/>
        <w:ind w:left="720" w:right="720"/>
        <w:jc w:val="both"/>
        <w:rPr>
          <w:spacing w:val="5"/>
          <w:kern w:val="1"/>
        </w:rPr>
      </w:pPr>
    </w:p>
    <w:p w14:paraId="36BE894E" w14:textId="77777777" w:rsidR="00D67C60" w:rsidRDefault="00D67C60" w:rsidP="00234A6B">
      <w:pPr>
        <w:widowControl w:val="0"/>
        <w:autoSpaceDE w:val="0"/>
        <w:autoSpaceDN w:val="0"/>
        <w:adjustRightInd w:val="0"/>
        <w:spacing w:before="120" w:after="120" w:line="226" w:lineRule="auto"/>
        <w:ind w:left="720" w:right="720"/>
        <w:jc w:val="both"/>
        <w:rPr>
          <w:spacing w:val="5"/>
          <w:kern w:val="1"/>
        </w:rPr>
      </w:pPr>
    </w:p>
    <w:p w14:paraId="74B1283A" w14:textId="79C42E26" w:rsidR="002D0824" w:rsidRDefault="002D0824" w:rsidP="00234A6B">
      <w:pPr>
        <w:widowControl w:val="0"/>
        <w:autoSpaceDE w:val="0"/>
        <w:autoSpaceDN w:val="0"/>
        <w:adjustRightInd w:val="0"/>
        <w:spacing w:after="120"/>
        <w:rPr>
          <w:b/>
          <w:bCs/>
          <w:spacing w:val="24"/>
          <w:kern w:val="1"/>
          <w:sz w:val="24"/>
          <w:szCs w:val="24"/>
        </w:rPr>
      </w:pPr>
      <w:r>
        <w:rPr>
          <w:b/>
          <w:bCs/>
          <w:spacing w:val="24"/>
          <w:kern w:val="1"/>
          <w:sz w:val="24"/>
          <w:szCs w:val="24"/>
        </w:rPr>
        <w:t>1</w:t>
      </w:r>
      <w:r>
        <w:rPr>
          <w:b/>
          <w:bCs/>
          <w:spacing w:val="24"/>
          <w:kern w:val="1"/>
          <w:sz w:val="24"/>
          <w:szCs w:val="24"/>
        </w:rPr>
        <w:tab/>
      </w:r>
      <w:r w:rsidR="00390C55">
        <w:rPr>
          <w:b/>
          <w:bCs/>
          <w:spacing w:val="24"/>
          <w:kern w:val="1"/>
          <w:sz w:val="24"/>
          <w:szCs w:val="24"/>
        </w:rPr>
        <w:t>Introduction</w:t>
      </w:r>
    </w:p>
    <w:p w14:paraId="0393D719" w14:textId="6207B30B" w:rsidR="008D19FC" w:rsidRDefault="008D19FC" w:rsidP="00234A6B">
      <w:pPr>
        <w:spacing w:after="120"/>
        <w:jc w:val="both"/>
      </w:pPr>
      <w:r>
        <w:t xml:space="preserve">The Puget Sound region of One Bus Away covers King County Metro, Intercity Transit, Community Transit, and a handful of other transportation agencies in the area. Last year, King County Metro alone provided 115.4 million passenger trips [1]. One Bus Away seeks to improve the experience of riders in the area by providing real-time arrival times of buses [2]. This has the potential to improve the rider experience, but errors can temper this improvement. There was a significant effect on ridership by those who had experienced </w:t>
      </w:r>
      <w:proofErr w:type="gramStart"/>
      <w:r>
        <w:t>an errors</w:t>
      </w:r>
      <w:proofErr w:type="gramEnd"/>
      <w:r>
        <w:t xml:space="preserve"> in the predictions (9% took the bus less often) [3]. Currently, the application is generally able to provide good accuracy of the arrival of the bus, but there are still cases where further work could be done to improve the predictions of the arrival times.</w:t>
      </w:r>
    </w:p>
    <w:p w14:paraId="25B4781D" w14:textId="77777777" w:rsidR="008D19FC" w:rsidRDefault="008D19FC" w:rsidP="00234A6B">
      <w:pPr>
        <w:spacing w:after="120"/>
      </w:pPr>
    </w:p>
    <w:p w14:paraId="5287F0F2" w14:textId="7CA1F932" w:rsidR="001D67C3" w:rsidRPr="008B2091" w:rsidRDefault="002D0824" w:rsidP="00234A6B">
      <w:pPr>
        <w:widowControl w:val="0"/>
        <w:autoSpaceDE w:val="0"/>
        <w:autoSpaceDN w:val="0"/>
        <w:adjustRightInd w:val="0"/>
        <w:spacing w:after="120"/>
        <w:rPr>
          <w:b/>
          <w:bCs/>
          <w:spacing w:val="24"/>
          <w:kern w:val="1"/>
          <w:sz w:val="24"/>
          <w:szCs w:val="24"/>
        </w:rPr>
      </w:pPr>
      <w:r>
        <w:rPr>
          <w:b/>
          <w:bCs/>
          <w:spacing w:val="24"/>
          <w:kern w:val="1"/>
          <w:sz w:val="24"/>
          <w:szCs w:val="24"/>
        </w:rPr>
        <w:t>2</w:t>
      </w:r>
      <w:r>
        <w:rPr>
          <w:b/>
          <w:bCs/>
          <w:spacing w:val="24"/>
          <w:kern w:val="1"/>
          <w:sz w:val="24"/>
          <w:szCs w:val="24"/>
        </w:rPr>
        <w:tab/>
      </w:r>
      <w:r w:rsidR="001D67C3">
        <w:rPr>
          <w:b/>
          <w:bCs/>
          <w:spacing w:val="24"/>
          <w:kern w:val="1"/>
          <w:sz w:val="24"/>
          <w:szCs w:val="24"/>
        </w:rPr>
        <w:t>Related Wor</w:t>
      </w:r>
      <w:r w:rsidR="008B2091">
        <w:rPr>
          <w:b/>
          <w:bCs/>
          <w:spacing w:val="24"/>
          <w:kern w:val="1"/>
          <w:sz w:val="24"/>
          <w:szCs w:val="24"/>
        </w:rPr>
        <w:t>k</w:t>
      </w:r>
    </w:p>
    <w:p w14:paraId="67BDBB97" w14:textId="6E7FDFD9" w:rsidR="002D0824" w:rsidRDefault="008D19FC" w:rsidP="00234A6B">
      <w:pPr>
        <w:spacing w:before="120" w:after="120"/>
        <w:jc w:val="both"/>
        <w:rPr>
          <w:spacing w:val="5"/>
          <w:kern w:val="1"/>
        </w:rPr>
      </w:pPr>
      <w:r>
        <w:rPr>
          <w:color w:val="000000"/>
        </w:rPr>
        <w:t xml:space="preserve">Estimating bus arrival times is an established problem in the transportation industry. </w:t>
      </w:r>
      <w:proofErr w:type="spellStart"/>
      <w:r>
        <w:rPr>
          <w:color w:val="000000"/>
        </w:rPr>
        <w:t>Kalman</w:t>
      </w:r>
      <w:proofErr w:type="spellEnd"/>
      <w:r>
        <w:rPr>
          <w:color w:val="000000"/>
        </w:rPr>
        <w:t xml:space="preserve"> Filters [4], Support Vector Machines [5], and K-Nearest Neighbors [6, 7] have been used to create models to estimate bus arrival times. Mathieu Sinn’s work used </w:t>
      </w:r>
      <w:r>
        <w:rPr>
          <w:i/>
          <w:iCs/>
          <w:color w:val="000000"/>
        </w:rPr>
        <w:t>K-</w:t>
      </w:r>
      <w:r>
        <w:rPr>
          <w:color w:val="000000"/>
        </w:rPr>
        <w:t xml:space="preserve">Nearest Neighbors and Kernel Regression to predict bus arrival time using GPS measurements [7]. Sinn’s group modified their original </w:t>
      </w:r>
      <w:proofErr w:type="gramStart"/>
      <w:r>
        <w:rPr>
          <w:color w:val="000000"/>
        </w:rPr>
        <w:t>data,</w:t>
      </w:r>
      <w:proofErr w:type="gramEnd"/>
      <w:r>
        <w:rPr>
          <w:color w:val="000000"/>
        </w:rPr>
        <w:t xml:space="preserve"> GPS coordinates at timestamps, into bins of trajectories by interpolating the data in 100 meter intervals.</w:t>
      </w:r>
    </w:p>
    <w:p w14:paraId="74D28797" w14:textId="77777777" w:rsidR="002D0824" w:rsidRDefault="002D0824" w:rsidP="00234A6B">
      <w:pPr>
        <w:widowControl w:val="0"/>
        <w:autoSpaceDE w:val="0"/>
        <w:autoSpaceDN w:val="0"/>
        <w:adjustRightInd w:val="0"/>
        <w:spacing w:before="120" w:after="120" w:line="226" w:lineRule="auto"/>
        <w:jc w:val="both"/>
        <w:rPr>
          <w:spacing w:val="5"/>
          <w:kern w:val="1"/>
        </w:rPr>
      </w:pPr>
    </w:p>
    <w:p w14:paraId="0406AA9D" w14:textId="3C29BF10" w:rsidR="008B2091" w:rsidRPr="008B2091" w:rsidRDefault="002D0824" w:rsidP="00234A6B">
      <w:pPr>
        <w:widowControl w:val="0"/>
        <w:autoSpaceDE w:val="0"/>
        <w:autoSpaceDN w:val="0"/>
        <w:adjustRightInd w:val="0"/>
        <w:spacing w:after="120"/>
        <w:rPr>
          <w:b/>
          <w:bCs/>
          <w:spacing w:val="24"/>
          <w:kern w:val="1"/>
          <w:sz w:val="24"/>
          <w:szCs w:val="24"/>
        </w:rPr>
      </w:pPr>
      <w:r>
        <w:rPr>
          <w:b/>
          <w:bCs/>
          <w:spacing w:val="24"/>
          <w:kern w:val="1"/>
          <w:sz w:val="24"/>
          <w:szCs w:val="24"/>
        </w:rPr>
        <w:t>3</w:t>
      </w:r>
      <w:r>
        <w:rPr>
          <w:b/>
          <w:bCs/>
          <w:spacing w:val="24"/>
          <w:kern w:val="1"/>
          <w:sz w:val="24"/>
          <w:szCs w:val="24"/>
        </w:rPr>
        <w:tab/>
      </w:r>
      <w:r w:rsidR="008D19FC">
        <w:rPr>
          <w:b/>
          <w:bCs/>
          <w:spacing w:val="24"/>
          <w:kern w:val="1"/>
          <w:sz w:val="24"/>
          <w:szCs w:val="24"/>
        </w:rPr>
        <w:t>Data</w:t>
      </w:r>
    </w:p>
    <w:p w14:paraId="3B7B72BB" w14:textId="67E13178" w:rsidR="008D19FC" w:rsidRPr="008D19FC" w:rsidRDefault="008D19FC" w:rsidP="00234A6B">
      <w:pPr>
        <w:pStyle w:val="NormalWeb"/>
        <w:spacing w:before="0" w:beforeAutospacing="0" w:after="120" w:afterAutospacing="0"/>
        <w:jc w:val="both"/>
      </w:pPr>
      <w:r w:rsidRPr="008D19FC">
        <w:rPr>
          <w:color w:val="000000"/>
          <w:sz w:val="20"/>
          <w:szCs w:val="20"/>
        </w:rPr>
        <w:lastRenderedPageBreak/>
        <w:t>Our data is based on the real-time feed that is provided by the metro agencies. Each bus sends a burst of information every one to three minutes. These bursts contain a wide variety of information about the bus including: latitude, longitude, trip id, vehicle id, schedule deviation, current date and time, distance along the trip, and distance along the route amongst other information. This information can be used to isolate features for our models.</w:t>
      </w:r>
    </w:p>
    <w:p w14:paraId="09ED491A" w14:textId="77777777" w:rsidR="008D19FC" w:rsidRPr="008D19FC" w:rsidRDefault="008D19FC" w:rsidP="00234A6B">
      <w:pPr>
        <w:spacing w:after="120"/>
        <w:jc w:val="both"/>
        <w:rPr>
          <w:sz w:val="24"/>
          <w:szCs w:val="24"/>
        </w:rPr>
      </w:pPr>
      <w:r w:rsidRPr="008D19FC">
        <w:rPr>
          <w:color w:val="000000"/>
        </w:rPr>
        <w:t xml:space="preserve">For our model validation, we selected a single route from the Intercity Transit provider in Thurston </w:t>
      </w:r>
      <w:proofErr w:type="gramStart"/>
      <w:r w:rsidRPr="008D19FC">
        <w:rPr>
          <w:color w:val="000000"/>
        </w:rPr>
        <w:t xml:space="preserve">County </w:t>
      </w:r>
      <w:bookmarkStart w:id="0" w:name="_GoBack"/>
      <w:bookmarkEnd w:id="0"/>
      <w:r w:rsidRPr="008D19FC">
        <w:rPr>
          <w:color w:val="000000"/>
        </w:rPr>
        <w:t>which</w:t>
      </w:r>
      <w:proofErr w:type="gramEnd"/>
      <w:r w:rsidRPr="008D19FC">
        <w:rPr>
          <w:color w:val="000000"/>
        </w:rPr>
        <w:t xml:space="preserve"> provides service to the state’s capitol in Olympia. Route 13 is the most common route for this provider, running 54 trips a day in the outbound direction. Each trip of this route had an average of approximately 22 unique data bursts. We also used Route 12 in Olympia to evaluate the final models. As the timing of trips and number of trips may change for each service period, we used the service period that ran from June 9, 2013, to September 29, 2013 and only used the weekday trips.</w:t>
      </w:r>
    </w:p>
    <w:p w14:paraId="1A863CDB" w14:textId="77777777" w:rsidR="002D0824" w:rsidRDefault="002D0824" w:rsidP="00234A6B">
      <w:pPr>
        <w:widowControl w:val="0"/>
        <w:autoSpaceDE w:val="0"/>
        <w:autoSpaceDN w:val="0"/>
        <w:adjustRightInd w:val="0"/>
        <w:spacing w:before="120" w:after="120" w:line="226" w:lineRule="auto"/>
        <w:jc w:val="both"/>
        <w:rPr>
          <w:spacing w:val="5"/>
          <w:kern w:val="1"/>
        </w:rPr>
      </w:pPr>
    </w:p>
    <w:p w14:paraId="2AD94D24" w14:textId="7F9AEED1" w:rsidR="002D0824" w:rsidRDefault="002D0824" w:rsidP="00234A6B">
      <w:pPr>
        <w:widowControl w:val="0"/>
        <w:autoSpaceDE w:val="0"/>
        <w:autoSpaceDN w:val="0"/>
        <w:adjustRightInd w:val="0"/>
        <w:spacing w:after="120"/>
        <w:rPr>
          <w:b/>
          <w:bCs/>
          <w:spacing w:val="24"/>
          <w:kern w:val="1"/>
        </w:rPr>
      </w:pPr>
      <w:r>
        <w:rPr>
          <w:b/>
          <w:bCs/>
          <w:spacing w:val="24"/>
          <w:kern w:val="1"/>
        </w:rPr>
        <w:t>3.1</w:t>
      </w:r>
      <w:r>
        <w:rPr>
          <w:b/>
          <w:bCs/>
          <w:spacing w:val="24"/>
          <w:kern w:val="1"/>
        </w:rPr>
        <w:tab/>
      </w:r>
      <w:r w:rsidR="008B2091">
        <w:rPr>
          <w:b/>
          <w:bCs/>
          <w:spacing w:val="24"/>
          <w:kern w:val="1"/>
        </w:rPr>
        <w:t>Data Preprocessing</w:t>
      </w:r>
    </w:p>
    <w:p w14:paraId="4589FA71" w14:textId="74AFF445" w:rsidR="008B2091" w:rsidRDefault="008D19FC" w:rsidP="00234A6B">
      <w:pPr>
        <w:widowControl w:val="0"/>
        <w:autoSpaceDE w:val="0"/>
        <w:autoSpaceDN w:val="0"/>
        <w:adjustRightInd w:val="0"/>
        <w:spacing w:before="120" w:after="120" w:line="226" w:lineRule="auto"/>
        <w:jc w:val="both"/>
        <w:rPr>
          <w:color w:val="000000"/>
        </w:rPr>
      </w:pPr>
      <w:r>
        <w:rPr>
          <w:color w:val="000000"/>
        </w:rPr>
        <w:t xml:space="preserve">In an analysis of our data, we observed inconsistencies within the data. Although the bus generally travels along the route over time, sometimes it sends updates that suggest it travelled in reverse, or that a bus had travelled 6 km when it’s coordinates </w:t>
      </w:r>
      <w:proofErr w:type="gramStart"/>
      <w:r>
        <w:rPr>
          <w:color w:val="000000"/>
        </w:rPr>
        <w:t>are</w:t>
      </w:r>
      <w:proofErr w:type="gramEnd"/>
      <w:r>
        <w:rPr>
          <w:color w:val="000000"/>
        </w:rPr>
        <w:t xml:space="preserve"> less than 1 km from its origin. This appeared to be an error with the distance along the trip metric provided in the information bursts. When we plotted the latitude and longitude against the distance along trip (figure 1), we could see that the distance would jump around within the trip. Therefore, we chose to clean this data to get an updated distance along the trip. In the offline data provided by the service providers, there is information about the </w:t>
      </w:r>
      <w:proofErr w:type="gramStart"/>
      <w:r>
        <w:rPr>
          <w:color w:val="000000"/>
        </w:rPr>
        <w:t>route which</w:t>
      </w:r>
      <w:proofErr w:type="gramEnd"/>
      <w:r>
        <w:rPr>
          <w:color w:val="000000"/>
        </w:rPr>
        <w:t xml:space="preserve"> gives us the true distance along the trips for set latitudes and longitudes. We interpolated the latitude and longitudes for every ten meters of the trip. From there, we used one nearest neighbor for each latitude and longitude from the bursts to get the new distance along the trip.</w:t>
      </w:r>
    </w:p>
    <w:p w14:paraId="0100A378" w14:textId="77777777" w:rsidR="0093369A" w:rsidRDefault="0093369A" w:rsidP="00234A6B">
      <w:pPr>
        <w:widowControl w:val="0"/>
        <w:autoSpaceDE w:val="0"/>
        <w:autoSpaceDN w:val="0"/>
        <w:adjustRightInd w:val="0"/>
        <w:spacing w:before="120" w:after="120" w:line="226" w:lineRule="auto"/>
        <w:jc w:val="both"/>
        <w:rPr>
          <w:color w:val="000000"/>
        </w:rPr>
      </w:pPr>
    </w:p>
    <w:p w14:paraId="73358F94" w14:textId="5CD716DE" w:rsidR="008D19FC" w:rsidRDefault="008D19FC" w:rsidP="00234A6B">
      <w:pPr>
        <w:widowControl w:val="0"/>
        <w:autoSpaceDE w:val="0"/>
        <w:autoSpaceDN w:val="0"/>
        <w:adjustRightInd w:val="0"/>
        <w:spacing w:before="120" w:after="120" w:line="226" w:lineRule="auto"/>
        <w:jc w:val="center"/>
        <w:rPr>
          <w:spacing w:val="5"/>
          <w:kern w:val="1"/>
        </w:rPr>
      </w:pPr>
      <w:r>
        <w:rPr>
          <w:noProof/>
        </w:rPr>
        <w:drawing>
          <wp:inline distT="0" distB="0" distL="0" distR="0" wp14:anchorId="352F0345" wp14:editId="44BC0CBA">
            <wp:extent cx="1912012" cy="1433383"/>
            <wp:effectExtent l="0" t="0" r="0" b="0"/>
            <wp:docPr id="2" name="Picture 2" descr="https://lh4.googleusercontent.com/FZPqHYNgAy7M3-jWiaH0DgOlEjxFMipJ58v3v9odBn_PtgHoqCRBnvwfEgHUhjSC7x593CeNvQwvGLlH9PGxtO7Ay1G5O9Wk-5M-ahCfeu_g_XkqDh17taSt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24b93013-d6b3-55ce-8629-493140914d6e" descr="https://lh4.googleusercontent.com/FZPqHYNgAy7M3-jWiaH0DgOlEjxFMipJ58v3v9odBn_PtgHoqCRBnvwfEgHUhjSC7x593CeNvQwvGLlH9PGxtO7Ay1G5O9Wk-5M-ahCfeu_g_XkqDh17taStl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2012" cy="1433383"/>
                    </a:xfrm>
                    <a:prstGeom prst="rect">
                      <a:avLst/>
                    </a:prstGeom>
                    <a:noFill/>
                    <a:ln>
                      <a:noFill/>
                    </a:ln>
                  </pic:spPr>
                </pic:pic>
              </a:graphicData>
            </a:graphic>
          </wp:inline>
        </w:drawing>
      </w:r>
      <w:r>
        <w:rPr>
          <w:noProof/>
        </w:rPr>
        <w:drawing>
          <wp:inline distT="0" distB="0" distL="0" distR="0" wp14:anchorId="051301FD" wp14:editId="6E74D0CD">
            <wp:extent cx="1915297" cy="1435846"/>
            <wp:effectExtent l="0" t="0" r="8890" b="0"/>
            <wp:docPr id="3" name="Picture 3" descr="https://lh5.googleusercontent.com/dRkxYC8m7JRVnW9D1jGF8g86wp1uLb6pvvMgxfDjeJO0RzVna0hfOBZL1SBTCNWwySO8AGiIEVxSh9xt01kJ0Wx0M6T5TdLRBGXIF6FK35a_4aozCx8Sis4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24b93013-d6b3-1b34-10db-cee34fd36fa8" descr="https://lh5.googleusercontent.com/dRkxYC8m7JRVnW9D1jGF8g86wp1uLb6pvvMgxfDjeJO0RzVna0hfOBZL1SBTCNWwySO8AGiIEVxSh9xt01kJ0Wx0M6T5TdLRBGXIF6FK35a_4aozCx8Sis4Re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5297" cy="1435846"/>
                    </a:xfrm>
                    <a:prstGeom prst="rect">
                      <a:avLst/>
                    </a:prstGeom>
                    <a:noFill/>
                    <a:ln>
                      <a:noFill/>
                    </a:ln>
                  </pic:spPr>
                </pic:pic>
              </a:graphicData>
            </a:graphic>
          </wp:inline>
        </w:drawing>
      </w:r>
    </w:p>
    <w:p w14:paraId="2BC4BEF7" w14:textId="77777777" w:rsidR="0093369A" w:rsidRDefault="0093369A" w:rsidP="00234A6B">
      <w:pPr>
        <w:widowControl w:val="0"/>
        <w:autoSpaceDE w:val="0"/>
        <w:autoSpaceDN w:val="0"/>
        <w:adjustRightInd w:val="0"/>
        <w:spacing w:before="120" w:after="120" w:line="226" w:lineRule="auto"/>
        <w:jc w:val="center"/>
        <w:rPr>
          <w:color w:val="000000"/>
        </w:rPr>
      </w:pPr>
      <w:r>
        <w:rPr>
          <w:color w:val="000000"/>
        </w:rPr>
        <w:t xml:space="preserve">Figure 1: The two graphs show latitude and longitude plotted with distance along the trip being represented by the color of the point. The dark blue represents the beginning of the trip and the red the end of the trip. The left graph is the initial distance along the trip </w:t>
      </w:r>
      <w:proofErr w:type="gramStart"/>
      <w:r>
        <w:rPr>
          <w:color w:val="000000"/>
        </w:rPr>
        <w:t>metric which is noisy</w:t>
      </w:r>
      <w:proofErr w:type="gramEnd"/>
      <w:r>
        <w:rPr>
          <w:color w:val="000000"/>
        </w:rPr>
        <w:t xml:space="preserve"> and the right graph is the new distance along the trip which is much smoother. </w:t>
      </w:r>
    </w:p>
    <w:p w14:paraId="1399D600" w14:textId="77777777" w:rsidR="0093369A" w:rsidRDefault="0093369A" w:rsidP="00234A6B">
      <w:pPr>
        <w:widowControl w:val="0"/>
        <w:autoSpaceDE w:val="0"/>
        <w:autoSpaceDN w:val="0"/>
        <w:adjustRightInd w:val="0"/>
        <w:spacing w:before="120" w:after="120" w:line="226" w:lineRule="auto"/>
        <w:jc w:val="center"/>
        <w:rPr>
          <w:color w:val="000000"/>
        </w:rPr>
      </w:pPr>
    </w:p>
    <w:p w14:paraId="77538F0C" w14:textId="01D3246D" w:rsidR="0093369A" w:rsidRDefault="0093369A" w:rsidP="00234A6B">
      <w:pPr>
        <w:widowControl w:val="0"/>
        <w:autoSpaceDE w:val="0"/>
        <w:autoSpaceDN w:val="0"/>
        <w:adjustRightInd w:val="0"/>
        <w:spacing w:before="120" w:after="120" w:line="226" w:lineRule="auto"/>
        <w:jc w:val="both"/>
      </w:pPr>
      <w:r>
        <w:rPr>
          <w:color w:val="000000"/>
        </w:rPr>
        <w:t>The relationship between the new distances and old distances is perplexing and we have not determined why the old distances were as incorrect as they were. Intriguingly, the old distances appear to form clusters of inaccuracy. These clusters may be useful for seeing why not in isolate, but with the new distance metric, the models are able to better predict bus delays. Figure 2 shows this relationship.</w:t>
      </w:r>
    </w:p>
    <w:p w14:paraId="36AD6918" w14:textId="0648DB0A" w:rsidR="002D0824" w:rsidRDefault="002D0824" w:rsidP="00234A6B">
      <w:pPr>
        <w:widowControl w:val="0"/>
        <w:autoSpaceDE w:val="0"/>
        <w:autoSpaceDN w:val="0"/>
        <w:adjustRightInd w:val="0"/>
        <w:spacing w:before="120" w:after="120" w:line="226" w:lineRule="auto"/>
        <w:jc w:val="both"/>
        <w:rPr>
          <w:spacing w:val="5"/>
          <w:kern w:val="1"/>
        </w:rPr>
      </w:pPr>
    </w:p>
    <w:p w14:paraId="205DAEA0" w14:textId="71FF9E3B" w:rsidR="0093369A" w:rsidRDefault="0093369A" w:rsidP="00234A6B">
      <w:pPr>
        <w:widowControl w:val="0"/>
        <w:autoSpaceDE w:val="0"/>
        <w:autoSpaceDN w:val="0"/>
        <w:adjustRightInd w:val="0"/>
        <w:spacing w:before="120" w:after="120" w:line="226" w:lineRule="auto"/>
        <w:jc w:val="center"/>
        <w:rPr>
          <w:spacing w:val="5"/>
          <w:kern w:val="1"/>
        </w:rPr>
      </w:pPr>
      <w:r>
        <w:rPr>
          <w:noProof/>
        </w:rPr>
        <w:lastRenderedPageBreak/>
        <w:drawing>
          <wp:inline distT="0" distB="0" distL="0" distR="0" wp14:anchorId="70F0306A" wp14:editId="70045A1E">
            <wp:extent cx="2007973" cy="1506356"/>
            <wp:effectExtent l="0" t="0" r="0" b="0"/>
            <wp:docPr id="4" name="Picture 4" descr="https://lh4.googleusercontent.com/LLvTByokBWC-HRJ_y3-kj4O_iStI9eapSTrT8Vas5n9Yu1HuAd9SYdHB7bJ_U6LSqvvHmE_DeTQQGiSKhs3O6ggE3uVUSsJ8QvR3a80qVfC9p4gkKZHuPsMj7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24b93013-d6b6-b10d-675c-526a5d91313b" descr="https://lh4.googleusercontent.com/LLvTByokBWC-HRJ_y3-kj4O_iStI9eapSTrT8Vas5n9Yu1HuAd9SYdHB7bJ_U6LSqvvHmE_DeTQQGiSKhs3O6ggE3uVUSsJ8QvR3a80qVfC9p4gkKZHuPsMj7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7973" cy="1506356"/>
                    </a:xfrm>
                    <a:prstGeom prst="rect">
                      <a:avLst/>
                    </a:prstGeom>
                    <a:noFill/>
                    <a:ln>
                      <a:noFill/>
                    </a:ln>
                  </pic:spPr>
                </pic:pic>
              </a:graphicData>
            </a:graphic>
          </wp:inline>
        </w:drawing>
      </w:r>
    </w:p>
    <w:p w14:paraId="674552E4" w14:textId="77777777" w:rsidR="0093369A" w:rsidRDefault="0093369A" w:rsidP="00234A6B">
      <w:pPr>
        <w:pStyle w:val="NormalWeb"/>
        <w:spacing w:before="0" w:beforeAutospacing="0" w:after="120" w:afterAutospacing="0"/>
        <w:jc w:val="center"/>
      </w:pPr>
      <w:r>
        <w:rPr>
          <w:color w:val="000000"/>
          <w:sz w:val="20"/>
          <w:szCs w:val="20"/>
        </w:rPr>
        <w:t xml:space="preserve">Figure 2:  The relationship between the new </w:t>
      </w:r>
      <w:proofErr w:type="gramStart"/>
      <w:r>
        <w:rPr>
          <w:color w:val="000000"/>
          <w:sz w:val="20"/>
          <w:szCs w:val="20"/>
        </w:rPr>
        <w:t>distance</w:t>
      </w:r>
      <w:proofErr w:type="gramEnd"/>
      <w:r>
        <w:rPr>
          <w:color w:val="000000"/>
          <w:sz w:val="20"/>
          <w:szCs w:val="20"/>
        </w:rPr>
        <w:t xml:space="preserve"> along trip compared to the old distance along trip for the same Intercity Transit Route 13.</w:t>
      </w:r>
    </w:p>
    <w:p w14:paraId="4EED705E" w14:textId="77777777" w:rsidR="0093369A" w:rsidRDefault="0093369A" w:rsidP="00234A6B">
      <w:pPr>
        <w:widowControl w:val="0"/>
        <w:autoSpaceDE w:val="0"/>
        <w:autoSpaceDN w:val="0"/>
        <w:adjustRightInd w:val="0"/>
        <w:spacing w:before="120" w:after="120" w:line="226" w:lineRule="auto"/>
        <w:jc w:val="center"/>
        <w:rPr>
          <w:spacing w:val="5"/>
          <w:kern w:val="1"/>
        </w:rPr>
      </w:pPr>
    </w:p>
    <w:p w14:paraId="3DE52529" w14:textId="77777777" w:rsidR="0093369A" w:rsidRDefault="0093369A" w:rsidP="00234A6B">
      <w:pPr>
        <w:pStyle w:val="NormalWeb"/>
        <w:spacing w:before="0" w:beforeAutospacing="0" w:after="120" w:afterAutospacing="0"/>
        <w:jc w:val="both"/>
      </w:pPr>
      <w:r>
        <w:rPr>
          <w:color w:val="000000"/>
          <w:sz w:val="20"/>
          <w:szCs w:val="20"/>
        </w:rPr>
        <w:t xml:space="preserve">Other errors that the data is known to have </w:t>
      </w:r>
      <w:proofErr w:type="gramStart"/>
      <w:r>
        <w:rPr>
          <w:color w:val="000000"/>
          <w:sz w:val="20"/>
          <w:szCs w:val="20"/>
        </w:rPr>
        <w:t>include</w:t>
      </w:r>
      <w:proofErr w:type="gramEnd"/>
      <w:r>
        <w:rPr>
          <w:color w:val="000000"/>
          <w:sz w:val="20"/>
          <w:szCs w:val="20"/>
        </w:rPr>
        <w:t xml:space="preserve"> multiple updates for a single point and the pole problem. The pole problem occurs when the bus finishes the route just shy of the true end and then sits for a break. In this case, the updates assume that it has not finished the route and therefore continue to add delay to the end of that trip and the beginning of its next trip. The bus may also send updates while it is returning to the bus depot.</w:t>
      </w:r>
    </w:p>
    <w:p w14:paraId="5CBA3AAF" w14:textId="77777777" w:rsidR="008B2091" w:rsidRDefault="008B2091" w:rsidP="00234A6B">
      <w:pPr>
        <w:widowControl w:val="0"/>
        <w:autoSpaceDE w:val="0"/>
        <w:autoSpaceDN w:val="0"/>
        <w:adjustRightInd w:val="0"/>
        <w:spacing w:before="120" w:after="120" w:line="226" w:lineRule="auto"/>
        <w:jc w:val="both"/>
        <w:rPr>
          <w:spacing w:val="5"/>
          <w:kern w:val="1"/>
        </w:rPr>
      </w:pPr>
    </w:p>
    <w:p w14:paraId="35A58A4C" w14:textId="2A45211A" w:rsidR="002D0824" w:rsidRDefault="002D0824" w:rsidP="00234A6B">
      <w:pPr>
        <w:widowControl w:val="0"/>
        <w:autoSpaceDE w:val="0"/>
        <w:autoSpaceDN w:val="0"/>
        <w:adjustRightInd w:val="0"/>
        <w:spacing w:after="120"/>
        <w:rPr>
          <w:b/>
          <w:bCs/>
          <w:spacing w:val="24"/>
          <w:kern w:val="1"/>
          <w:sz w:val="24"/>
          <w:szCs w:val="24"/>
        </w:rPr>
      </w:pPr>
      <w:r>
        <w:rPr>
          <w:b/>
          <w:bCs/>
          <w:spacing w:val="24"/>
          <w:kern w:val="1"/>
          <w:sz w:val="24"/>
          <w:szCs w:val="24"/>
        </w:rPr>
        <w:t>4</w:t>
      </w:r>
      <w:r>
        <w:rPr>
          <w:b/>
          <w:bCs/>
          <w:spacing w:val="24"/>
          <w:kern w:val="1"/>
          <w:sz w:val="24"/>
          <w:szCs w:val="24"/>
        </w:rPr>
        <w:tab/>
      </w:r>
      <w:r w:rsidR="0093369A">
        <w:rPr>
          <w:b/>
          <w:bCs/>
          <w:spacing w:val="24"/>
          <w:kern w:val="1"/>
          <w:sz w:val="24"/>
          <w:szCs w:val="24"/>
        </w:rPr>
        <w:t>Feature Sets</w:t>
      </w:r>
    </w:p>
    <w:p w14:paraId="1219F826" w14:textId="675E2600" w:rsidR="0093369A" w:rsidRPr="0093369A" w:rsidRDefault="0093369A" w:rsidP="00234A6B">
      <w:pPr>
        <w:pStyle w:val="NormalWeb"/>
        <w:spacing w:before="0" w:beforeAutospacing="0" w:after="120" w:afterAutospacing="0"/>
        <w:jc w:val="both"/>
      </w:pPr>
      <w:r w:rsidRPr="0093369A">
        <w:rPr>
          <w:color w:val="000000"/>
          <w:sz w:val="20"/>
          <w:szCs w:val="20"/>
        </w:rPr>
        <w:t>Our features can be broken into four categories: Spatial, Temporal, Route-Based and Delay, as described in Table 1. The Spatial group contains measurements for the location of the bus at the update, including the refined distance (new) derived from the latitude, longitude, and route shape as described above.</w:t>
      </w:r>
    </w:p>
    <w:p w14:paraId="7EE33CCA" w14:textId="383D3711" w:rsidR="0093369A" w:rsidRDefault="0093369A" w:rsidP="00234A6B">
      <w:pPr>
        <w:spacing w:after="120"/>
        <w:jc w:val="both"/>
        <w:rPr>
          <w:color w:val="000000"/>
        </w:rPr>
      </w:pPr>
      <w:r w:rsidRPr="0093369A">
        <w:rPr>
          <w:color w:val="000000"/>
        </w:rPr>
        <w:t>The first temporal feature is the epoch time as reported in each update. This feature is recorded as the number of milliseconds since January 1, 1970. In case specific features of time are specifically relevant to predict bus arrival times, the day of the week, the days since the route schedule was reset, and the time of day are derived from the epoch time. These three additional temporal features are referred to in the feature sets as time derivatives and are used in these partial feature sets in place of epoch time.</w:t>
      </w:r>
    </w:p>
    <w:p w14:paraId="5E136911" w14:textId="77777777" w:rsidR="0093369A" w:rsidRDefault="0093369A" w:rsidP="00234A6B">
      <w:pPr>
        <w:pStyle w:val="NormalWeb"/>
        <w:spacing w:before="0" w:beforeAutospacing="0" w:after="120" w:afterAutospacing="0"/>
        <w:jc w:val="both"/>
        <w:rPr>
          <w:color w:val="000000"/>
          <w:sz w:val="20"/>
          <w:szCs w:val="20"/>
        </w:rPr>
      </w:pPr>
      <w:r>
        <w:rPr>
          <w:color w:val="000000"/>
          <w:sz w:val="20"/>
          <w:szCs w:val="20"/>
        </w:rPr>
        <w:t>The route based group uses the trip identification number for the bus as well as a derived trajectory. The trajectories represent the schedule deviation over the bus route. Given all the data bursts of a trip, the deviation was interpolated for every 100 meters. Duplicate updates at the same location are removed, selecting the latest one, with the exception of choosing the first update at the end of the trip in order to avoid the pole problem. These trajectories do not preserve temporal data, just distance by delay, so they are used in separate models.</w:t>
      </w:r>
    </w:p>
    <w:p w14:paraId="6D305567" w14:textId="67FF8AC7" w:rsidR="0022461C" w:rsidRDefault="0022461C" w:rsidP="00234A6B">
      <w:pPr>
        <w:pStyle w:val="NormalWeb"/>
        <w:spacing w:before="0" w:beforeAutospacing="0" w:after="120" w:afterAutospacing="0"/>
        <w:jc w:val="both"/>
        <w:rPr>
          <w:color w:val="000000"/>
          <w:sz w:val="20"/>
          <w:szCs w:val="20"/>
        </w:rPr>
      </w:pPr>
      <w:r>
        <w:rPr>
          <w:color w:val="000000"/>
          <w:sz w:val="20"/>
          <w:szCs w:val="20"/>
        </w:rPr>
        <w:t xml:space="preserve">The last category, Delay, records </w:t>
      </w:r>
      <w:r w:rsidR="00A21C61">
        <w:rPr>
          <w:color w:val="000000"/>
          <w:sz w:val="20"/>
          <w:szCs w:val="20"/>
        </w:rPr>
        <w:t xml:space="preserve">how much the bus has </w:t>
      </w:r>
      <w:r>
        <w:rPr>
          <w:color w:val="000000"/>
          <w:sz w:val="20"/>
          <w:szCs w:val="20"/>
        </w:rPr>
        <w:t>deviat</w:t>
      </w:r>
      <w:r w:rsidR="00A21C61">
        <w:rPr>
          <w:color w:val="000000"/>
          <w:sz w:val="20"/>
          <w:szCs w:val="20"/>
        </w:rPr>
        <w:t xml:space="preserve">ed </w:t>
      </w:r>
      <w:r>
        <w:rPr>
          <w:color w:val="000000"/>
          <w:sz w:val="20"/>
          <w:szCs w:val="20"/>
        </w:rPr>
        <w:t xml:space="preserve">from </w:t>
      </w:r>
      <w:r w:rsidR="00A21C61">
        <w:rPr>
          <w:color w:val="000000"/>
          <w:sz w:val="20"/>
          <w:szCs w:val="20"/>
        </w:rPr>
        <w:t>its</w:t>
      </w:r>
      <w:r>
        <w:rPr>
          <w:color w:val="000000"/>
          <w:sz w:val="20"/>
          <w:szCs w:val="20"/>
        </w:rPr>
        <w:t xml:space="preserve"> </w:t>
      </w:r>
      <w:r w:rsidR="00A21C61">
        <w:rPr>
          <w:color w:val="000000"/>
          <w:sz w:val="20"/>
          <w:szCs w:val="20"/>
        </w:rPr>
        <w:t>schedule at each update. Our model predicts this feature and therefore, it is used both as the comparison for our error calculation as well as in the calculation of the predicted deviation</w:t>
      </w:r>
      <w:r>
        <w:rPr>
          <w:color w:val="000000"/>
          <w:sz w:val="20"/>
          <w:szCs w:val="20"/>
        </w:rPr>
        <w:t>.</w:t>
      </w:r>
      <w:r w:rsidR="005C3648">
        <w:rPr>
          <w:color w:val="000000"/>
          <w:sz w:val="20"/>
          <w:szCs w:val="20"/>
        </w:rPr>
        <w:t xml:space="preserve"> The delay is reported in </w:t>
      </w:r>
      <w:proofErr w:type="gramStart"/>
      <w:r w:rsidR="005C3648">
        <w:rPr>
          <w:color w:val="000000"/>
          <w:sz w:val="20"/>
          <w:szCs w:val="20"/>
        </w:rPr>
        <w:t>60 second</w:t>
      </w:r>
      <w:proofErr w:type="gramEnd"/>
      <w:r w:rsidR="005C3648">
        <w:rPr>
          <w:color w:val="000000"/>
          <w:sz w:val="20"/>
          <w:szCs w:val="20"/>
        </w:rPr>
        <w:t xml:space="preserve"> intervals, with a positive delay indicating that the bus is behind schedule and a negative delay indicating that it is ahead of schedule.</w:t>
      </w:r>
    </w:p>
    <w:p w14:paraId="692C1881" w14:textId="77777777" w:rsidR="00234A6B" w:rsidRDefault="00234A6B" w:rsidP="00234A6B">
      <w:pPr>
        <w:pStyle w:val="NormalWeb"/>
        <w:spacing w:before="0" w:beforeAutospacing="0" w:after="120" w:afterAutospacing="0"/>
        <w:jc w:val="both"/>
      </w:pPr>
    </w:p>
    <w:p w14:paraId="5CD4F39A" w14:textId="6C1A381A" w:rsidR="0093369A" w:rsidRPr="0093369A" w:rsidRDefault="0093369A" w:rsidP="00234A6B">
      <w:pPr>
        <w:spacing w:after="120"/>
        <w:jc w:val="center"/>
        <w:rPr>
          <w:sz w:val="24"/>
          <w:szCs w:val="24"/>
        </w:rPr>
      </w:pPr>
      <w:r>
        <w:rPr>
          <w:noProof/>
        </w:rPr>
        <w:lastRenderedPageBreak/>
        <w:drawing>
          <wp:inline distT="0" distB="0" distL="0" distR="0" wp14:anchorId="0EB1D392" wp14:editId="4814715D">
            <wp:extent cx="5029200" cy="2337957"/>
            <wp:effectExtent l="0" t="0" r="0" b="5715"/>
            <wp:docPr id="5" name="Picture 5" descr="https://lh3.googleusercontent.com/kiZDxcjtGpUlbd_PCDD8DN80VAKB__xBKQhFrLhK17_AjitdUiTxzSBlEaha30Azx38mZYCC3tgJrPloEDbNV1Rjgoudv1brrEzUDgNpwglyb8vQG21Xoawg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24b93013-d6b8-be95-772f-92ed5e227a83" descr="https://lh3.googleusercontent.com/kiZDxcjtGpUlbd_PCDD8DN80VAKB__xBKQhFrLhK17_AjitdUiTxzSBlEaha30Azx38mZYCC3tgJrPloEDbNV1Rjgoudv1brrEzUDgNpwglyb8vQG21XoawgB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2337957"/>
                    </a:xfrm>
                    <a:prstGeom prst="rect">
                      <a:avLst/>
                    </a:prstGeom>
                    <a:noFill/>
                    <a:ln>
                      <a:noFill/>
                    </a:ln>
                  </pic:spPr>
                </pic:pic>
              </a:graphicData>
            </a:graphic>
          </wp:inline>
        </w:drawing>
      </w:r>
    </w:p>
    <w:p w14:paraId="2FCE1327" w14:textId="77777777" w:rsidR="0093369A" w:rsidRDefault="0093369A" w:rsidP="00234A6B">
      <w:pPr>
        <w:pStyle w:val="NormalWeb"/>
        <w:spacing w:before="0" w:beforeAutospacing="0" w:after="120" w:afterAutospacing="0"/>
        <w:jc w:val="center"/>
      </w:pPr>
      <w:r>
        <w:rPr>
          <w:color w:val="000000"/>
          <w:sz w:val="20"/>
          <w:szCs w:val="20"/>
        </w:rPr>
        <w:t>Table 1: This table describes each of the features that we used in our models.</w:t>
      </w:r>
    </w:p>
    <w:p w14:paraId="4C7DCD00" w14:textId="77777777" w:rsidR="0093369A" w:rsidRDefault="0093369A" w:rsidP="00234A6B">
      <w:pPr>
        <w:pStyle w:val="NormalWeb"/>
        <w:spacing w:before="0" w:beforeAutospacing="0" w:after="120" w:afterAutospacing="0"/>
        <w:rPr>
          <w:color w:val="000000"/>
          <w:sz w:val="20"/>
          <w:szCs w:val="20"/>
        </w:rPr>
      </w:pPr>
    </w:p>
    <w:p w14:paraId="3F3E4F6D" w14:textId="77777777" w:rsidR="0093369A" w:rsidRDefault="0093369A" w:rsidP="00234A6B">
      <w:pPr>
        <w:pStyle w:val="NormalWeb"/>
        <w:spacing w:before="0" w:beforeAutospacing="0" w:after="120" w:afterAutospacing="0"/>
        <w:jc w:val="both"/>
        <w:rPr>
          <w:color w:val="000000"/>
          <w:sz w:val="20"/>
          <w:szCs w:val="20"/>
        </w:rPr>
      </w:pPr>
      <w:r>
        <w:rPr>
          <w:color w:val="000000"/>
          <w:sz w:val="20"/>
          <w:szCs w:val="20"/>
        </w:rPr>
        <w:t>From these features, we created seven sets of features to use to predict deviation. Below is a description of what features were included in each feature set.  For all of these sets, every feature is normalized.</w:t>
      </w:r>
    </w:p>
    <w:p w14:paraId="242288DA" w14:textId="77777777" w:rsidR="00234A6B" w:rsidRDefault="00234A6B" w:rsidP="00234A6B">
      <w:pPr>
        <w:pStyle w:val="NormalWeb"/>
        <w:spacing w:before="0" w:beforeAutospacing="0" w:after="120" w:afterAutospacing="0"/>
        <w:jc w:val="both"/>
      </w:pPr>
    </w:p>
    <w:p w14:paraId="0DDDBBF4" w14:textId="2B8BAD69" w:rsidR="00B23770" w:rsidRDefault="0093369A" w:rsidP="00234A6B">
      <w:pPr>
        <w:widowControl w:val="0"/>
        <w:autoSpaceDE w:val="0"/>
        <w:autoSpaceDN w:val="0"/>
        <w:adjustRightInd w:val="0"/>
        <w:spacing w:before="120" w:after="120" w:line="226" w:lineRule="auto"/>
        <w:jc w:val="center"/>
        <w:rPr>
          <w:spacing w:val="5"/>
          <w:kern w:val="1"/>
        </w:rPr>
      </w:pPr>
      <w:r>
        <w:rPr>
          <w:noProof/>
        </w:rPr>
        <w:drawing>
          <wp:inline distT="0" distB="0" distL="0" distR="0" wp14:anchorId="5D225EEC" wp14:editId="7776DFC3">
            <wp:extent cx="3435178" cy="1945670"/>
            <wp:effectExtent l="0" t="0" r="0" b="0"/>
            <wp:docPr id="6" name="Picture 6" descr="https://lh6.googleusercontent.com/9DUAz53fH2xpPMLldDQI6TdCSPDAFweu_R_GigDbxz4SQ62TSI-RR9ODp4GlslCbRmr4nGPSC9EmLuv7KO1554QpnE55GUhQtFKRU1uPNpKbvrjUimY7SPAw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24b93013-d6b8-1516-0010-f2bd1bc659cd" descr="https://lh6.googleusercontent.com/9DUAz53fH2xpPMLldDQI6TdCSPDAFweu_R_GigDbxz4SQ62TSI-RR9ODp4GlslCbRmr4nGPSC9EmLuv7KO1554QpnE55GUhQtFKRU1uPNpKbvrjUimY7SPAwo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5521" cy="1945864"/>
                    </a:xfrm>
                    <a:prstGeom prst="rect">
                      <a:avLst/>
                    </a:prstGeom>
                    <a:noFill/>
                    <a:ln>
                      <a:noFill/>
                    </a:ln>
                  </pic:spPr>
                </pic:pic>
              </a:graphicData>
            </a:graphic>
          </wp:inline>
        </w:drawing>
      </w:r>
    </w:p>
    <w:p w14:paraId="01D4CBC4" w14:textId="77777777" w:rsidR="0093369A" w:rsidRDefault="0093369A" w:rsidP="00234A6B">
      <w:pPr>
        <w:pStyle w:val="NormalWeb"/>
        <w:spacing w:before="0" w:beforeAutospacing="0" w:after="120" w:afterAutospacing="0"/>
        <w:jc w:val="center"/>
      </w:pPr>
      <w:r>
        <w:rPr>
          <w:color w:val="000000"/>
          <w:sz w:val="20"/>
          <w:szCs w:val="20"/>
        </w:rPr>
        <w:t>Table 2: This table shows which features are included in which feature sets.</w:t>
      </w:r>
    </w:p>
    <w:p w14:paraId="4E96B971" w14:textId="77777777" w:rsidR="002D0824" w:rsidRDefault="002D0824" w:rsidP="00234A6B">
      <w:pPr>
        <w:widowControl w:val="0"/>
        <w:autoSpaceDE w:val="0"/>
        <w:autoSpaceDN w:val="0"/>
        <w:adjustRightInd w:val="0"/>
        <w:spacing w:before="120" w:after="120" w:line="226" w:lineRule="auto"/>
        <w:jc w:val="center"/>
        <w:rPr>
          <w:spacing w:val="5"/>
          <w:kern w:val="1"/>
        </w:rPr>
      </w:pPr>
    </w:p>
    <w:p w14:paraId="07550F34" w14:textId="39887286" w:rsidR="002D0824" w:rsidRDefault="002D0824" w:rsidP="00234A6B">
      <w:pPr>
        <w:widowControl w:val="0"/>
        <w:autoSpaceDE w:val="0"/>
        <w:autoSpaceDN w:val="0"/>
        <w:adjustRightInd w:val="0"/>
        <w:spacing w:after="120"/>
        <w:rPr>
          <w:b/>
          <w:bCs/>
          <w:spacing w:val="24"/>
          <w:kern w:val="1"/>
          <w:sz w:val="24"/>
          <w:szCs w:val="24"/>
        </w:rPr>
      </w:pPr>
      <w:r>
        <w:rPr>
          <w:b/>
          <w:bCs/>
          <w:spacing w:val="24"/>
          <w:kern w:val="1"/>
          <w:sz w:val="24"/>
          <w:szCs w:val="24"/>
        </w:rPr>
        <w:t>5</w:t>
      </w:r>
      <w:r>
        <w:rPr>
          <w:b/>
          <w:bCs/>
          <w:spacing w:val="24"/>
          <w:kern w:val="1"/>
          <w:sz w:val="24"/>
          <w:szCs w:val="24"/>
        </w:rPr>
        <w:tab/>
      </w:r>
      <w:r w:rsidR="0093369A">
        <w:rPr>
          <w:b/>
          <w:bCs/>
          <w:spacing w:val="24"/>
          <w:kern w:val="1"/>
          <w:sz w:val="24"/>
          <w:szCs w:val="24"/>
        </w:rPr>
        <w:t>Models</w:t>
      </w:r>
    </w:p>
    <w:p w14:paraId="659933F4" w14:textId="64A03F2E" w:rsidR="0093369A" w:rsidRDefault="0093369A" w:rsidP="00234A6B">
      <w:pPr>
        <w:pStyle w:val="NormalWeb"/>
        <w:spacing w:before="0" w:beforeAutospacing="0" w:after="120" w:afterAutospacing="0"/>
        <w:jc w:val="both"/>
        <w:rPr>
          <w:color w:val="000000"/>
          <w:sz w:val="20"/>
          <w:szCs w:val="20"/>
        </w:rPr>
      </w:pPr>
      <w:r>
        <w:rPr>
          <w:color w:val="000000"/>
          <w:sz w:val="20"/>
          <w:szCs w:val="20"/>
        </w:rPr>
        <w:t>We used the k-nearest neighbors and kernel regression algorithms to estimate the number of seconds a bus has deviated from its schedule. We choose these algorithms for their computational complexity and their ability to predict without relying on linear projections. A linear regression on the features would be insufficient because of the variable nature of schedule deviations.</w:t>
      </w:r>
    </w:p>
    <w:p w14:paraId="7E708C6D" w14:textId="77777777" w:rsidR="0093369A" w:rsidRDefault="0093369A" w:rsidP="00234A6B">
      <w:pPr>
        <w:pStyle w:val="NormalWeb"/>
        <w:spacing w:before="0" w:beforeAutospacing="0" w:after="120" w:afterAutospacing="0"/>
      </w:pPr>
    </w:p>
    <w:p w14:paraId="10645D20" w14:textId="6B22A32C" w:rsidR="002D0824" w:rsidRDefault="0093369A" w:rsidP="00E87D67">
      <w:pPr>
        <w:widowControl w:val="0"/>
        <w:autoSpaceDE w:val="0"/>
        <w:autoSpaceDN w:val="0"/>
        <w:adjustRightInd w:val="0"/>
        <w:spacing w:before="120" w:after="120" w:line="226" w:lineRule="auto"/>
        <w:jc w:val="center"/>
        <w:rPr>
          <w:spacing w:val="5"/>
          <w:kern w:val="1"/>
        </w:rPr>
      </w:pPr>
      <w:r>
        <w:rPr>
          <w:noProof/>
        </w:rPr>
        <w:lastRenderedPageBreak/>
        <w:drawing>
          <wp:inline distT="0" distB="0" distL="0" distR="0" wp14:anchorId="17D3CD40" wp14:editId="44DDCC66">
            <wp:extent cx="2124830" cy="1594021"/>
            <wp:effectExtent l="0" t="0" r="8890" b="6350"/>
            <wp:docPr id="8" name="Picture 8" descr="https://lh6.googleusercontent.com/pApRsnfCZyomVZX2f-XNGdNAbNlXP8xBge01Hb5xGoDnP0xPc2mvJYNrzSB7dLvWae9z4i_lRROMnDMgdHMqiwFSjTosRfzDv-xiHukTh9RL3YY8b8Fz7gtU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24b93013-d6ba-5785-c63d-ac3857cd62bf" descr="https://lh6.googleusercontent.com/pApRsnfCZyomVZX2f-XNGdNAbNlXP8xBge01Hb5xGoDnP0xPc2mvJYNrzSB7dLvWae9z4i_lRROMnDMgdHMqiwFSjTosRfzDv-xiHukTh9RL3YY8b8Fz7gtUT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24830" cy="1594021"/>
                    </a:xfrm>
                    <a:prstGeom prst="rect">
                      <a:avLst/>
                    </a:prstGeom>
                    <a:noFill/>
                    <a:ln>
                      <a:noFill/>
                    </a:ln>
                  </pic:spPr>
                </pic:pic>
              </a:graphicData>
            </a:graphic>
          </wp:inline>
        </w:drawing>
      </w:r>
      <w:r>
        <w:rPr>
          <w:noProof/>
        </w:rPr>
        <w:drawing>
          <wp:inline distT="0" distB="0" distL="0" distR="0" wp14:anchorId="43044C03" wp14:editId="4536A5AE">
            <wp:extent cx="2143897" cy="1608324"/>
            <wp:effectExtent l="0" t="0" r="8890" b="0"/>
            <wp:docPr id="13" name="Picture 13" descr="https://lh6.googleusercontent.com/h6vDFbMtW8AuIf_9BLp6-6S3FDAW75mUxWF9JoI7LMftr8cT8phT8nJtL94hbQjSx5iiESSw4bOGroZIjxPnF097kjPtcsyAIzQG27oEuqNkoURDeQ1i5-WV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24b93013-d6ba-2058-a14d-5bef636e18f0" descr="https://lh6.googleusercontent.com/h6vDFbMtW8AuIf_9BLp6-6S3FDAW75mUxWF9JoI7LMftr8cT8phT8nJtL94hbQjSx5iiESSw4bOGroZIjxPnF097kjPtcsyAIzQG27oEuqNkoURDeQ1i5-WVy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3897" cy="1608324"/>
                    </a:xfrm>
                    <a:prstGeom prst="rect">
                      <a:avLst/>
                    </a:prstGeom>
                    <a:noFill/>
                    <a:ln>
                      <a:noFill/>
                    </a:ln>
                  </pic:spPr>
                </pic:pic>
              </a:graphicData>
            </a:graphic>
          </wp:inline>
        </w:drawing>
      </w:r>
    </w:p>
    <w:p w14:paraId="64C0ED90" w14:textId="77777777" w:rsidR="0093369A" w:rsidRDefault="0093369A" w:rsidP="00234A6B">
      <w:pPr>
        <w:pStyle w:val="NormalWeb"/>
        <w:spacing w:before="0" w:beforeAutospacing="0" w:after="120" w:afterAutospacing="0"/>
        <w:jc w:val="center"/>
        <w:rPr>
          <w:color w:val="000000"/>
          <w:sz w:val="20"/>
          <w:szCs w:val="20"/>
        </w:rPr>
      </w:pPr>
      <w:r>
        <w:rPr>
          <w:color w:val="000000"/>
          <w:sz w:val="20"/>
          <w:szCs w:val="20"/>
        </w:rPr>
        <w:t>Figure 3: The left figure show the new distance along trip against deviation and the right figure shows the epoch time against the deviation (the gaps in the epoch time represent the weekends). From both figures you can see that both of the features have high variability of y within each value of x.</w:t>
      </w:r>
    </w:p>
    <w:p w14:paraId="50FD2573" w14:textId="77777777" w:rsidR="00D04075" w:rsidRDefault="00D04075" w:rsidP="00234A6B">
      <w:pPr>
        <w:pStyle w:val="NormalWeb"/>
        <w:spacing w:before="0" w:beforeAutospacing="0" w:after="120" w:afterAutospacing="0"/>
        <w:jc w:val="center"/>
      </w:pPr>
    </w:p>
    <w:p w14:paraId="745186E1" w14:textId="77777777" w:rsidR="0093369A" w:rsidRDefault="0093369A" w:rsidP="00234A6B">
      <w:pPr>
        <w:pStyle w:val="NormalWeb"/>
        <w:spacing w:before="0" w:beforeAutospacing="0" w:after="120" w:afterAutospacing="0"/>
        <w:jc w:val="both"/>
      </w:pPr>
      <w:r>
        <w:rPr>
          <w:color w:val="000000"/>
          <w:sz w:val="20"/>
          <w:szCs w:val="20"/>
        </w:rPr>
        <w:t>On the other hand, k-nearest neighbors (</w:t>
      </w:r>
      <w:proofErr w:type="spellStart"/>
      <w:r>
        <w:rPr>
          <w:color w:val="000000"/>
          <w:sz w:val="20"/>
          <w:szCs w:val="20"/>
        </w:rPr>
        <w:t>kNN</w:t>
      </w:r>
      <w:proofErr w:type="spellEnd"/>
      <w:r>
        <w:rPr>
          <w:color w:val="000000"/>
          <w:sz w:val="20"/>
          <w:szCs w:val="20"/>
        </w:rPr>
        <w:t xml:space="preserve">) and kernel regression predict the schedule deviations by historical data more similar to the time at hand. Thereby, instead of using just the last update for the bus, for instance, recent updates of the bus the last time it was close by to a stop can give a more detailed image of the prediction. Both of these models were written in python from scratch only using the </w:t>
      </w:r>
      <w:proofErr w:type="spellStart"/>
      <w:r>
        <w:rPr>
          <w:color w:val="000000"/>
          <w:sz w:val="20"/>
          <w:szCs w:val="20"/>
        </w:rPr>
        <w:t>numpy</w:t>
      </w:r>
      <w:proofErr w:type="spellEnd"/>
      <w:r>
        <w:rPr>
          <w:color w:val="000000"/>
          <w:sz w:val="20"/>
          <w:szCs w:val="20"/>
        </w:rPr>
        <w:t xml:space="preserve"> libraries for data structures and methods. </w:t>
      </w:r>
    </w:p>
    <w:p w14:paraId="15A480F3" w14:textId="6BC8476B" w:rsidR="0093369A" w:rsidRPr="0093369A" w:rsidRDefault="0093369A" w:rsidP="00234A6B">
      <w:pPr>
        <w:spacing w:after="120"/>
        <w:jc w:val="both"/>
        <w:rPr>
          <w:sz w:val="24"/>
          <w:szCs w:val="24"/>
        </w:rPr>
      </w:pPr>
      <w:r w:rsidRPr="0093369A">
        <w:rPr>
          <w:color w:val="000000"/>
        </w:rPr>
        <w:t xml:space="preserve">In our implementation of k-nearest neighbors, we find the distance to each of the points in our training dataset from our test point and average </w:t>
      </w:r>
      <w:proofErr w:type="gramStart"/>
      <w:r w:rsidRPr="0093369A">
        <w:rPr>
          <w:color w:val="000000"/>
        </w:rPr>
        <w:t xml:space="preserve">the </w:t>
      </w:r>
      <w:proofErr w:type="spellStart"/>
      <w:r w:rsidRPr="0093369A">
        <w:rPr>
          <w:color w:val="000000"/>
        </w:rPr>
        <w:t>the</w:t>
      </w:r>
      <w:proofErr w:type="spellEnd"/>
      <w:proofErr w:type="gramEnd"/>
      <w:r w:rsidRPr="0093369A">
        <w:rPr>
          <w:color w:val="000000"/>
        </w:rPr>
        <w:t xml:space="preserve"> deviation for each of the k closest points. We ran </w:t>
      </w:r>
      <w:proofErr w:type="spellStart"/>
      <w:r w:rsidRPr="0093369A">
        <w:rPr>
          <w:color w:val="000000"/>
        </w:rPr>
        <w:t>kNN</w:t>
      </w:r>
      <w:proofErr w:type="spellEnd"/>
      <w:r w:rsidRPr="0093369A">
        <w:rPr>
          <w:color w:val="000000"/>
        </w:rPr>
        <w:t xml:space="preserve"> using each possible value of k and select the k that provides the lowest validation error.</w:t>
      </w:r>
    </w:p>
    <w:p w14:paraId="62F3AB3D" w14:textId="77777777" w:rsidR="0093369A" w:rsidRPr="0093369A" w:rsidRDefault="0093369A" w:rsidP="00234A6B">
      <w:pPr>
        <w:spacing w:after="120"/>
        <w:jc w:val="both"/>
        <w:rPr>
          <w:sz w:val="24"/>
          <w:szCs w:val="24"/>
        </w:rPr>
      </w:pPr>
      <w:proofErr w:type="gramStart"/>
      <w:r w:rsidRPr="0093369A">
        <w:rPr>
          <w:color w:val="000000"/>
        </w:rPr>
        <w:t>Kernel regression weights each point in the training dataset relative to our test point and then takes</w:t>
      </w:r>
      <w:proofErr w:type="gramEnd"/>
      <w:r w:rsidRPr="0093369A">
        <w:rPr>
          <w:color w:val="000000"/>
        </w:rPr>
        <w:t xml:space="preserve"> the weighted average of all the deviations. We implemented kernel regression using the following kernel: </w:t>
      </w:r>
    </w:p>
    <w:p w14:paraId="6DB41145" w14:textId="094DA9D9" w:rsidR="0093369A" w:rsidRPr="0093369A" w:rsidRDefault="0093369A" w:rsidP="00234A6B">
      <w:pPr>
        <w:widowControl w:val="0"/>
        <w:autoSpaceDE w:val="0"/>
        <w:autoSpaceDN w:val="0"/>
        <w:adjustRightInd w:val="0"/>
        <w:spacing w:before="120" w:after="120" w:line="226" w:lineRule="auto"/>
        <w:jc w:val="both"/>
      </w:pPr>
      <m:oMathPara>
        <m:oMath>
          <m:r>
            <w:rPr>
              <w:rFonts w:ascii="Cambria Math" w:hAnsi="Cambria Math"/>
            </w:rPr>
            <m:t>ke</m:t>
          </m:r>
          <m:r>
            <w:rPr>
              <w:rFonts w:ascii="Cambria Math" w:hAnsi="Cambria Math"/>
            </w:rPr>
            <m:t>rnel</m:t>
          </m:r>
          <m:d>
            <m:dPr>
              <m:ctrlPr>
                <w:rPr>
                  <w:rFonts w:ascii="Cambria Math" w:hAnsi="Cambria Math"/>
                  <w:i/>
                </w:rPr>
              </m:ctrlPr>
            </m:dPr>
            <m:e>
              <m:r>
                <w:rPr>
                  <w:rFonts w:ascii="Cambria Math" w:hAnsi="Cambria Math"/>
                </w:rPr>
                <m:t>x,query</m:t>
              </m:r>
            </m:e>
          </m:d>
          <m:r>
            <w:rPr>
              <w:rFonts w:ascii="Cambria Math" w:hAnsi="Cambria Math"/>
            </w:rPr>
            <m:t xml:space="preserve">= </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-distance(x,query)</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sup>
          </m:sSup>
        </m:oMath>
      </m:oMathPara>
    </w:p>
    <w:p w14:paraId="59EA9497" w14:textId="351AA5E3" w:rsidR="0093369A" w:rsidRDefault="0093369A" w:rsidP="00234A6B">
      <w:pPr>
        <w:pStyle w:val="NormalWeb"/>
        <w:spacing w:before="0" w:beforeAutospacing="0" w:after="120" w:afterAutospacing="0"/>
        <w:jc w:val="both"/>
      </w:pPr>
      <w:r>
        <w:rPr>
          <w:color w:val="000000"/>
          <w:sz w:val="20"/>
          <w:szCs w:val="20"/>
        </w:rPr>
        <w:t xml:space="preserve">In order to determine the best rho </w:t>
      </w:r>
      <w:r w:rsidR="003D653B">
        <w:rPr>
          <w:color w:val="000000"/>
          <w:sz w:val="20"/>
          <w:szCs w:val="20"/>
        </w:rPr>
        <w:t>(kernel width)</w:t>
      </w:r>
      <w:r>
        <w:rPr>
          <w:color w:val="000000"/>
          <w:sz w:val="20"/>
          <w:szCs w:val="20"/>
        </w:rPr>
        <w:t xml:space="preserve">, we ran kernel regression with each possible rho and selected the </w:t>
      </w:r>
      <w:proofErr w:type="gramStart"/>
      <w:r>
        <w:rPr>
          <w:color w:val="000000"/>
          <w:sz w:val="20"/>
          <w:szCs w:val="20"/>
        </w:rPr>
        <w:t>rho which</w:t>
      </w:r>
      <w:proofErr w:type="gramEnd"/>
      <w:r>
        <w:rPr>
          <w:color w:val="000000"/>
          <w:sz w:val="20"/>
          <w:szCs w:val="20"/>
        </w:rPr>
        <w:t xml:space="preserve"> provided the lowest validation error.</w:t>
      </w:r>
    </w:p>
    <w:p w14:paraId="6DA0B51E" w14:textId="77777777" w:rsidR="0093369A" w:rsidRDefault="0093369A" w:rsidP="00234A6B">
      <w:pPr>
        <w:pStyle w:val="NormalWeb"/>
        <w:spacing w:before="0" w:beforeAutospacing="0" w:after="120" w:afterAutospacing="0"/>
        <w:jc w:val="both"/>
      </w:pPr>
      <w:r>
        <w:rPr>
          <w:color w:val="000000"/>
          <w:sz w:val="20"/>
          <w:szCs w:val="20"/>
        </w:rPr>
        <w:t xml:space="preserve">The amount each feature contributes to the distance between two points plays a large part in the accuracy of both </w:t>
      </w:r>
      <w:proofErr w:type="spellStart"/>
      <w:r>
        <w:rPr>
          <w:color w:val="000000"/>
          <w:sz w:val="20"/>
          <w:szCs w:val="20"/>
        </w:rPr>
        <w:t>kNN</w:t>
      </w:r>
      <w:proofErr w:type="spellEnd"/>
      <w:r>
        <w:rPr>
          <w:color w:val="000000"/>
          <w:sz w:val="20"/>
          <w:szCs w:val="20"/>
        </w:rPr>
        <w:t xml:space="preserve"> and kernel regression. In order to determine the best weights for each feature, we used stochastic gradient descent refine them. Stochastic gradient descent iterates through each data point in the validation set, predicting the desired feature and changing the weights of input features each time by the amount the feature contributed to the error. Stochastic descent requires an eta value, the amount the weights are changed </w:t>
      </w:r>
      <w:proofErr w:type="gramStart"/>
      <w:r>
        <w:rPr>
          <w:color w:val="000000"/>
          <w:sz w:val="20"/>
          <w:szCs w:val="20"/>
        </w:rPr>
        <w:t>by each iteration</w:t>
      </w:r>
      <w:proofErr w:type="gramEnd"/>
      <w:r>
        <w:rPr>
          <w:color w:val="000000"/>
          <w:sz w:val="20"/>
          <w:szCs w:val="20"/>
        </w:rPr>
        <w:t>. For our data of 63k points, we used an eta of 0.00001. For each value of k or kernel width that we tested, we would run stochastic gradient descent to determine the weights. Having different weights for each model parameter ensures that we did not select a poor k due to suboptimal weights for that selection of k or kernel width.</w:t>
      </w:r>
    </w:p>
    <w:p w14:paraId="4B10C94F" w14:textId="77777777" w:rsidR="0093369A" w:rsidRDefault="0093369A" w:rsidP="00234A6B">
      <w:pPr>
        <w:pStyle w:val="NormalWeb"/>
        <w:spacing w:before="0" w:beforeAutospacing="0" w:after="120" w:afterAutospacing="0"/>
        <w:jc w:val="both"/>
      </w:pPr>
      <w:r>
        <w:rPr>
          <w:color w:val="000000"/>
          <w:sz w:val="20"/>
          <w:szCs w:val="20"/>
        </w:rPr>
        <w:t xml:space="preserve">Once we had determined the best model, we did some more in-depth analysis of the predictions. We did this by evaluating the predictions for different prediction periods. A prediction period constrains the data that can be used by our models to mimic looking at the predictions however many minutes before the buses arrival. For instance, if the bus arrived at 10:30 am, our </w:t>
      </w:r>
      <w:proofErr w:type="gramStart"/>
      <w:r>
        <w:rPr>
          <w:color w:val="000000"/>
          <w:sz w:val="20"/>
          <w:szCs w:val="20"/>
        </w:rPr>
        <w:t>30 minute</w:t>
      </w:r>
      <w:proofErr w:type="gramEnd"/>
      <w:r>
        <w:rPr>
          <w:color w:val="000000"/>
          <w:sz w:val="20"/>
          <w:szCs w:val="20"/>
        </w:rPr>
        <w:t xml:space="preserve"> prediction period would only look at the data from before 10:00 am. We tested our best model with prediction periods of 60, 30, 15, 10, 5, 2, and 1 </w:t>
      </w:r>
      <w:proofErr w:type="gramStart"/>
      <w:r>
        <w:rPr>
          <w:color w:val="000000"/>
          <w:sz w:val="20"/>
          <w:szCs w:val="20"/>
        </w:rPr>
        <w:t>minutes</w:t>
      </w:r>
      <w:proofErr w:type="gramEnd"/>
      <w:r>
        <w:rPr>
          <w:color w:val="000000"/>
          <w:sz w:val="20"/>
          <w:szCs w:val="20"/>
        </w:rPr>
        <w:t xml:space="preserve"> before arrival.</w:t>
      </w:r>
    </w:p>
    <w:p w14:paraId="1EEB3511" w14:textId="77777777" w:rsidR="0093369A" w:rsidRDefault="0093369A" w:rsidP="00234A6B">
      <w:pPr>
        <w:widowControl w:val="0"/>
        <w:autoSpaceDE w:val="0"/>
        <w:autoSpaceDN w:val="0"/>
        <w:adjustRightInd w:val="0"/>
        <w:spacing w:before="120" w:after="120" w:line="226" w:lineRule="auto"/>
        <w:jc w:val="both"/>
        <w:rPr>
          <w:spacing w:val="5"/>
          <w:kern w:val="1"/>
        </w:rPr>
      </w:pPr>
    </w:p>
    <w:p w14:paraId="1B1B1E15" w14:textId="0A28716C" w:rsidR="0093369A" w:rsidRDefault="0093369A" w:rsidP="00234A6B">
      <w:pPr>
        <w:widowControl w:val="0"/>
        <w:autoSpaceDE w:val="0"/>
        <w:autoSpaceDN w:val="0"/>
        <w:adjustRightInd w:val="0"/>
        <w:spacing w:after="120"/>
        <w:rPr>
          <w:b/>
          <w:bCs/>
          <w:spacing w:val="24"/>
          <w:kern w:val="1"/>
          <w:sz w:val="24"/>
          <w:szCs w:val="24"/>
        </w:rPr>
      </w:pPr>
      <w:r>
        <w:rPr>
          <w:b/>
          <w:bCs/>
          <w:spacing w:val="24"/>
          <w:kern w:val="1"/>
          <w:sz w:val="24"/>
          <w:szCs w:val="24"/>
        </w:rPr>
        <w:t>5</w:t>
      </w:r>
      <w:r>
        <w:rPr>
          <w:b/>
          <w:bCs/>
          <w:spacing w:val="24"/>
          <w:kern w:val="1"/>
          <w:sz w:val="24"/>
          <w:szCs w:val="24"/>
        </w:rPr>
        <w:tab/>
        <w:t>Results</w:t>
      </w:r>
    </w:p>
    <w:p w14:paraId="17124402" w14:textId="77CE101E" w:rsidR="00887CB0" w:rsidRDefault="00887CB0" w:rsidP="00234A6B">
      <w:pPr>
        <w:pStyle w:val="NormalWeb"/>
        <w:spacing w:before="0" w:beforeAutospacing="0" w:after="120" w:afterAutospacing="0"/>
        <w:jc w:val="both"/>
        <w:rPr>
          <w:color w:val="000000"/>
          <w:sz w:val="20"/>
          <w:szCs w:val="20"/>
        </w:rPr>
      </w:pPr>
      <w:r>
        <w:rPr>
          <w:color w:val="000000"/>
          <w:sz w:val="20"/>
          <w:szCs w:val="20"/>
        </w:rPr>
        <w:lastRenderedPageBreak/>
        <w:t>In order to begin evaluating our models, we first evaluated which feature sets were best at predicting the schedule deviation. We ran k-nearest neighbors at multiple values of k and kernel regression at multiple kernel widths. For each of these runs, we did stochastic gradient descent with five passes over the data to determine the best feature weights for the distance function. Below are the root mean squared error (RMSE) values we had for each model (</w:t>
      </w:r>
      <w:proofErr w:type="gramStart"/>
      <w:r>
        <w:rPr>
          <w:color w:val="000000"/>
          <w:sz w:val="20"/>
          <w:szCs w:val="20"/>
        </w:rPr>
        <w:t>table  3</w:t>
      </w:r>
      <w:proofErr w:type="gramEnd"/>
      <w:r>
        <w:rPr>
          <w:color w:val="000000"/>
          <w:sz w:val="20"/>
          <w:szCs w:val="20"/>
        </w:rPr>
        <w:t>).</w:t>
      </w:r>
    </w:p>
    <w:p w14:paraId="2032ED9D" w14:textId="77777777" w:rsidR="00887CB0" w:rsidRDefault="00887CB0" w:rsidP="00234A6B">
      <w:pPr>
        <w:pStyle w:val="NormalWeb"/>
        <w:spacing w:before="0" w:beforeAutospacing="0" w:after="120" w:afterAutospacing="0"/>
        <w:jc w:val="both"/>
        <w:rPr>
          <w:color w:val="000000"/>
          <w:sz w:val="20"/>
          <w:szCs w:val="20"/>
        </w:rPr>
      </w:pPr>
    </w:p>
    <w:p w14:paraId="78E65C63" w14:textId="42F75C12" w:rsidR="00887CB0" w:rsidRDefault="00887CB0" w:rsidP="00234A6B">
      <w:pPr>
        <w:pStyle w:val="NormalWeb"/>
        <w:spacing w:before="0" w:beforeAutospacing="0" w:after="120" w:afterAutospacing="0"/>
        <w:jc w:val="center"/>
      </w:pPr>
      <w:r>
        <w:rPr>
          <w:noProof/>
        </w:rPr>
        <w:drawing>
          <wp:inline distT="0" distB="0" distL="0" distR="0" wp14:anchorId="66A41698" wp14:editId="37315A37">
            <wp:extent cx="5029200" cy="1003422"/>
            <wp:effectExtent l="0" t="0" r="0" b="6350"/>
            <wp:docPr id="14" name="Picture 14" descr="https://lh3.googleusercontent.com/0NxcInQyOmUoaiMUVObMeFIj7PuFmG0aFSB5-fNqzbwyyn3Cx_JQNsNOtywxSDrPMdofDsL2KRPRgU3aJxZei2_R_e6vzkc1al2hLQmpSmbjGoWQLKEQfhvZ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24b93013-d6bf-fef3-178c-f9ee5f30a58e" descr="https://lh3.googleusercontent.com/0NxcInQyOmUoaiMUVObMeFIj7PuFmG0aFSB5-fNqzbwyyn3Cx_JQNsNOtywxSDrPMdofDsL2KRPRgU3aJxZei2_R_e6vzkc1al2hLQmpSmbjGoWQLKEQfhvZF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9200" cy="1003422"/>
                    </a:xfrm>
                    <a:prstGeom prst="rect">
                      <a:avLst/>
                    </a:prstGeom>
                    <a:noFill/>
                    <a:ln>
                      <a:noFill/>
                    </a:ln>
                  </pic:spPr>
                </pic:pic>
              </a:graphicData>
            </a:graphic>
          </wp:inline>
        </w:drawing>
      </w:r>
    </w:p>
    <w:p w14:paraId="30E1066F" w14:textId="161EAD3E" w:rsidR="00887CB0" w:rsidRDefault="00887CB0" w:rsidP="00234A6B">
      <w:pPr>
        <w:pStyle w:val="NormalWeb"/>
        <w:spacing w:before="0" w:beforeAutospacing="0" w:after="120" w:afterAutospacing="0"/>
        <w:jc w:val="center"/>
      </w:pPr>
      <w:r>
        <w:rPr>
          <w:color w:val="000000"/>
          <w:sz w:val="20"/>
          <w:szCs w:val="20"/>
        </w:rPr>
        <w:t xml:space="preserve">Table 3: The table shows the root mean squared error on our validation set for each of our test cases. We can see that our models using </w:t>
      </w:r>
      <w:proofErr w:type="gramStart"/>
      <w:r>
        <w:rPr>
          <w:color w:val="000000"/>
          <w:sz w:val="20"/>
          <w:szCs w:val="20"/>
        </w:rPr>
        <w:t>less</w:t>
      </w:r>
      <w:proofErr w:type="gramEnd"/>
      <w:r>
        <w:rPr>
          <w:color w:val="000000"/>
          <w:sz w:val="20"/>
          <w:szCs w:val="20"/>
        </w:rPr>
        <w:t xml:space="preserve"> features or just the old distance along the trip and not the new distance along the trip tend to do less well.</w:t>
      </w:r>
      <w:r w:rsidR="003D653B">
        <w:rPr>
          <w:color w:val="000000"/>
          <w:sz w:val="20"/>
          <w:szCs w:val="20"/>
        </w:rPr>
        <w:t xml:space="preserve"> The best </w:t>
      </w:r>
      <w:r w:rsidR="00BD7C34">
        <w:rPr>
          <w:color w:val="000000"/>
          <w:sz w:val="20"/>
          <w:szCs w:val="20"/>
        </w:rPr>
        <w:t>feature sets and parameters are highlighted for each model.</w:t>
      </w:r>
      <w:r w:rsidR="003D653B">
        <w:rPr>
          <w:color w:val="000000"/>
          <w:sz w:val="20"/>
          <w:szCs w:val="20"/>
        </w:rPr>
        <w:t xml:space="preserve"> </w:t>
      </w:r>
    </w:p>
    <w:p w14:paraId="19FC968D" w14:textId="77777777" w:rsidR="0093369A" w:rsidRDefault="0093369A" w:rsidP="00234A6B">
      <w:pPr>
        <w:widowControl w:val="0"/>
        <w:autoSpaceDE w:val="0"/>
        <w:autoSpaceDN w:val="0"/>
        <w:adjustRightInd w:val="0"/>
        <w:spacing w:after="120"/>
        <w:rPr>
          <w:b/>
          <w:bCs/>
          <w:spacing w:val="24"/>
          <w:kern w:val="1"/>
          <w:sz w:val="24"/>
          <w:szCs w:val="24"/>
        </w:rPr>
      </w:pPr>
    </w:p>
    <w:p w14:paraId="3B096425" w14:textId="77777777" w:rsidR="00887CB0" w:rsidRDefault="00887CB0" w:rsidP="00234A6B">
      <w:pPr>
        <w:pStyle w:val="NormalWeb"/>
        <w:spacing w:before="0" w:beforeAutospacing="0" w:after="120" w:afterAutospacing="0"/>
        <w:jc w:val="both"/>
        <w:rPr>
          <w:color w:val="000000"/>
          <w:sz w:val="20"/>
          <w:szCs w:val="20"/>
        </w:rPr>
      </w:pPr>
      <w:r>
        <w:rPr>
          <w:color w:val="000000"/>
          <w:sz w:val="20"/>
          <w:szCs w:val="20"/>
        </w:rPr>
        <w:t xml:space="preserve">For </w:t>
      </w:r>
      <w:proofErr w:type="spellStart"/>
      <w:r>
        <w:rPr>
          <w:color w:val="000000"/>
          <w:sz w:val="20"/>
          <w:szCs w:val="20"/>
        </w:rPr>
        <w:t>kNN</w:t>
      </w:r>
      <w:proofErr w:type="spellEnd"/>
      <w:r>
        <w:rPr>
          <w:color w:val="000000"/>
          <w:sz w:val="20"/>
          <w:szCs w:val="20"/>
        </w:rPr>
        <w:t xml:space="preserve">, we can see that our best feature set is the Full 9 Feature Set. The validation RMSE is lower for all values of k. </w:t>
      </w:r>
      <w:proofErr w:type="gramStart"/>
      <w:r>
        <w:rPr>
          <w:color w:val="000000"/>
          <w:sz w:val="20"/>
          <w:szCs w:val="20"/>
        </w:rPr>
        <w:t>Similarly,</w:t>
      </w:r>
      <w:proofErr w:type="gramEnd"/>
      <w:r>
        <w:rPr>
          <w:color w:val="000000"/>
          <w:sz w:val="20"/>
          <w:szCs w:val="20"/>
        </w:rPr>
        <w:t xml:space="preserve"> we have lower validation RMSE for all values of rho. In both cases, there is a large jump (~30 seconds) in validation RMSE to the next best model, the trajectories.</w:t>
      </w:r>
    </w:p>
    <w:p w14:paraId="284DA076" w14:textId="4BEE018A" w:rsidR="00887CB0" w:rsidRPr="00887CB0" w:rsidRDefault="00887CB0" w:rsidP="00234A6B">
      <w:pPr>
        <w:spacing w:after="120"/>
        <w:jc w:val="both"/>
        <w:rPr>
          <w:sz w:val="24"/>
          <w:szCs w:val="24"/>
        </w:rPr>
      </w:pPr>
      <w:r w:rsidRPr="00887CB0">
        <w:rPr>
          <w:color w:val="000000"/>
        </w:rPr>
        <w:t xml:space="preserve">We were also interested in the effect of our pre-processing the data to get the new distance along the trip had. It is clear from the fact that the New Distance and Time Derivatives does 26 seconds better than Old Distance and Time Derivatives at their best values for </w:t>
      </w:r>
      <w:proofErr w:type="spellStart"/>
      <w:r w:rsidRPr="00887CB0">
        <w:rPr>
          <w:color w:val="000000"/>
        </w:rPr>
        <w:t>kNN</w:t>
      </w:r>
      <w:proofErr w:type="spellEnd"/>
      <w:r w:rsidRPr="00887CB0">
        <w:rPr>
          <w:color w:val="000000"/>
        </w:rPr>
        <w:t xml:space="preserve"> and 27 seconds better at their best values for kernel regression that the cleaning of distance along the trip did have an effect on predictions.  </w:t>
      </w:r>
    </w:p>
    <w:p w14:paraId="4F0216CB" w14:textId="77777777" w:rsidR="00887CB0" w:rsidRDefault="00887CB0" w:rsidP="00234A6B">
      <w:pPr>
        <w:spacing w:after="120"/>
        <w:jc w:val="both"/>
        <w:rPr>
          <w:color w:val="000000"/>
        </w:rPr>
      </w:pPr>
      <w:r w:rsidRPr="00887CB0">
        <w:rPr>
          <w:color w:val="000000"/>
        </w:rPr>
        <w:t xml:space="preserve">Once we knew that the Full 9 Feature Set was the best of the feature sets and </w:t>
      </w:r>
      <w:proofErr w:type="spellStart"/>
      <w:r w:rsidRPr="00887CB0">
        <w:rPr>
          <w:color w:val="000000"/>
        </w:rPr>
        <w:t>kNN</w:t>
      </w:r>
      <w:proofErr w:type="spellEnd"/>
      <w:r w:rsidRPr="00887CB0">
        <w:rPr>
          <w:color w:val="000000"/>
        </w:rPr>
        <w:t xml:space="preserve"> was the best model for that feature set, we did a more in-depth analysis </w:t>
      </w:r>
      <w:proofErr w:type="gramStart"/>
      <w:r w:rsidRPr="00887CB0">
        <w:rPr>
          <w:color w:val="000000"/>
        </w:rPr>
        <w:t>of  its</w:t>
      </w:r>
      <w:proofErr w:type="gramEnd"/>
      <w:r w:rsidRPr="00887CB0">
        <w:rPr>
          <w:color w:val="000000"/>
        </w:rPr>
        <w:t xml:space="preserve"> results, particularly at different prediction periods. We wanted to see if there was a difference in accuracy as the data approached the buses arrival. We used the best k for the Full 9 Feature Set, k=10, to run the tests on. Interestingly, there was not a large difference in the RMSE at different prediction periods as shown in table 4.</w:t>
      </w:r>
    </w:p>
    <w:p w14:paraId="01BB1B77" w14:textId="77777777" w:rsidR="00390C55" w:rsidRDefault="00390C55" w:rsidP="00234A6B">
      <w:pPr>
        <w:spacing w:after="120"/>
        <w:rPr>
          <w:color w:val="000000"/>
        </w:rPr>
      </w:pPr>
    </w:p>
    <w:p w14:paraId="5337B99F" w14:textId="5567EE8E" w:rsidR="00887CB0" w:rsidRPr="00887CB0" w:rsidRDefault="00887CB0" w:rsidP="00234A6B">
      <w:pPr>
        <w:spacing w:after="120"/>
        <w:jc w:val="center"/>
        <w:rPr>
          <w:sz w:val="24"/>
          <w:szCs w:val="24"/>
        </w:rPr>
      </w:pPr>
      <w:r>
        <w:rPr>
          <w:noProof/>
        </w:rPr>
        <w:drawing>
          <wp:inline distT="0" distB="0" distL="0" distR="0" wp14:anchorId="798FCC8C" wp14:editId="5CBC1839">
            <wp:extent cx="1655805" cy="1079388"/>
            <wp:effectExtent l="0" t="0" r="1905" b="6985"/>
            <wp:docPr id="15" name="Picture 15" descr="https://lh3.googleusercontent.com/SPJJZ1-sa2OI2Vikax4U2nwJF7fIy7XEuMkdkXre-pQgxzA3wf0TlBKKVbevtCNT-w-7a2_DUVfJT_HjkV7mm-wEcYUrfMWh8eb1ahXtQTlqygaMNs3qS_qS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24b93013-d6c0-fb23-70c5-f9bfae58acf5" descr="https://lh3.googleusercontent.com/SPJJZ1-sa2OI2Vikax4U2nwJF7fIy7XEuMkdkXre-pQgxzA3wf0TlBKKVbevtCNT-w-7a2_DUVfJT_HjkV7mm-wEcYUrfMWh8eb1ahXtQTlqygaMNs3qS_qS7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55952" cy="1079484"/>
                    </a:xfrm>
                    <a:prstGeom prst="rect">
                      <a:avLst/>
                    </a:prstGeom>
                    <a:noFill/>
                    <a:ln>
                      <a:noFill/>
                    </a:ln>
                  </pic:spPr>
                </pic:pic>
              </a:graphicData>
            </a:graphic>
          </wp:inline>
        </w:drawing>
      </w:r>
    </w:p>
    <w:p w14:paraId="6F02C602" w14:textId="77777777" w:rsidR="00887CB0" w:rsidRDefault="00887CB0" w:rsidP="00234A6B">
      <w:pPr>
        <w:pStyle w:val="NormalWeb"/>
        <w:spacing w:before="0" w:beforeAutospacing="0" w:after="120" w:afterAutospacing="0"/>
        <w:jc w:val="center"/>
        <w:rPr>
          <w:color w:val="000000"/>
          <w:sz w:val="20"/>
          <w:szCs w:val="20"/>
        </w:rPr>
      </w:pPr>
      <w:r>
        <w:rPr>
          <w:color w:val="000000"/>
          <w:sz w:val="20"/>
          <w:szCs w:val="20"/>
        </w:rPr>
        <w:t xml:space="preserve">Table 4: This table shows the </w:t>
      </w:r>
      <w:proofErr w:type="spellStart"/>
      <w:r>
        <w:rPr>
          <w:color w:val="000000"/>
          <w:sz w:val="20"/>
          <w:szCs w:val="20"/>
        </w:rPr>
        <w:t>kNN</w:t>
      </w:r>
      <w:proofErr w:type="spellEnd"/>
      <w:r>
        <w:rPr>
          <w:color w:val="000000"/>
          <w:sz w:val="20"/>
          <w:szCs w:val="20"/>
        </w:rPr>
        <w:t xml:space="preserve"> error for different prediction periods when the feature set is Full 9 Feature Set and k=10.</w:t>
      </w:r>
    </w:p>
    <w:p w14:paraId="1913140D" w14:textId="77777777" w:rsidR="00887CB0" w:rsidRDefault="00887CB0" w:rsidP="00234A6B">
      <w:pPr>
        <w:pStyle w:val="NormalWeb"/>
        <w:spacing w:before="0" w:beforeAutospacing="0" w:after="120" w:afterAutospacing="0"/>
        <w:jc w:val="center"/>
      </w:pPr>
    </w:p>
    <w:p w14:paraId="492AE500" w14:textId="77777777" w:rsidR="00887CB0" w:rsidRDefault="00887CB0" w:rsidP="00234A6B">
      <w:pPr>
        <w:pStyle w:val="NormalWeb"/>
        <w:spacing w:before="0" w:beforeAutospacing="0" w:after="120" w:afterAutospacing="0"/>
        <w:jc w:val="both"/>
        <w:rPr>
          <w:color w:val="000000"/>
          <w:sz w:val="20"/>
          <w:szCs w:val="20"/>
        </w:rPr>
      </w:pPr>
      <w:r>
        <w:rPr>
          <w:color w:val="000000"/>
          <w:sz w:val="20"/>
          <w:szCs w:val="20"/>
        </w:rPr>
        <w:t xml:space="preserve">In order to better evaluate our model, we compared our results to a baseline of having no real-time information where you would always predict that the bus </w:t>
      </w:r>
      <w:proofErr w:type="gramStart"/>
      <w:r>
        <w:rPr>
          <w:color w:val="000000"/>
          <w:sz w:val="20"/>
          <w:szCs w:val="20"/>
        </w:rPr>
        <w:t>will</w:t>
      </w:r>
      <w:proofErr w:type="gramEnd"/>
      <w:r>
        <w:rPr>
          <w:color w:val="000000"/>
          <w:sz w:val="20"/>
          <w:szCs w:val="20"/>
        </w:rPr>
        <w:t xml:space="preserve"> always be on time. We tested our models using a different route, Route 12 of intercity transit, to check for </w:t>
      </w:r>
      <w:proofErr w:type="spellStart"/>
      <w:r>
        <w:rPr>
          <w:color w:val="000000"/>
          <w:sz w:val="20"/>
          <w:szCs w:val="20"/>
        </w:rPr>
        <w:t>overfitting</w:t>
      </w:r>
      <w:proofErr w:type="spellEnd"/>
      <w:r>
        <w:rPr>
          <w:color w:val="000000"/>
          <w:sz w:val="20"/>
          <w:szCs w:val="20"/>
        </w:rPr>
        <w:t xml:space="preserve"> to our specific training route. Results were highly favorable for our analysis. The mean error for predicting on time arrivals was 70 seconds off, while it was only 14 seconds and 16 seconds off for our best </w:t>
      </w:r>
      <w:proofErr w:type="spellStart"/>
      <w:r>
        <w:rPr>
          <w:color w:val="000000"/>
          <w:sz w:val="20"/>
          <w:szCs w:val="20"/>
        </w:rPr>
        <w:lastRenderedPageBreak/>
        <w:t>kNN</w:t>
      </w:r>
      <w:proofErr w:type="spellEnd"/>
      <w:r>
        <w:rPr>
          <w:color w:val="000000"/>
          <w:sz w:val="20"/>
          <w:szCs w:val="20"/>
        </w:rPr>
        <w:t xml:space="preserve"> and kernel regression. There was still variability in the estimates that make the root mean square error larger for each model. Figure 4 shows the results of this test.</w:t>
      </w:r>
    </w:p>
    <w:p w14:paraId="772BC312" w14:textId="77777777" w:rsidR="00390C55" w:rsidRDefault="00390C55" w:rsidP="00234A6B">
      <w:pPr>
        <w:pStyle w:val="NormalWeb"/>
        <w:spacing w:before="0" w:beforeAutospacing="0" w:after="120" w:afterAutospacing="0"/>
        <w:jc w:val="both"/>
      </w:pPr>
    </w:p>
    <w:p w14:paraId="3FA2691A" w14:textId="7C4A5CAA" w:rsidR="00887CB0" w:rsidRDefault="00887CB0" w:rsidP="00234A6B">
      <w:pPr>
        <w:pStyle w:val="NormalWeb"/>
        <w:spacing w:before="0" w:beforeAutospacing="0" w:after="120" w:afterAutospacing="0"/>
        <w:jc w:val="center"/>
      </w:pPr>
      <w:r>
        <w:rPr>
          <w:noProof/>
        </w:rPr>
        <w:drawing>
          <wp:inline distT="0" distB="0" distL="0" distR="0" wp14:anchorId="5B6A6852" wp14:editId="767CA34B">
            <wp:extent cx="2609270" cy="1562374"/>
            <wp:effectExtent l="0" t="0" r="635" b="0"/>
            <wp:docPr id="16" name="Picture 16" descr="https://lh4.googleusercontent.com/B4HxaMy5cTznx2jTNeZjLnShnbq13rqHUpe7zd_RbEtIucjTu104nBbhYSec-xxN7iB7lQUFjVISFhmd3sI50wFw3HwVgte1vd7lKUvslD6pDBPWv0d9voHe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24b93013-d6c0-6140-925a-670b828d1b3f" descr="https://lh4.googleusercontent.com/B4HxaMy5cTznx2jTNeZjLnShnbq13rqHUpe7zd_RbEtIucjTu104nBbhYSec-xxN7iB7lQUFjVISFhmd3sI50wFw3HwVgte1vd7lKUvslD6pDBPWv0d9voHe8Q"/>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1442" cy="1563675"/>
                    </a:xfrm>
                    <a:prstGeom prst="rect">
                      <a:avLst/>
                    </a:prstGeom>
                    <a:noFill/>
                    <a:ln>
                      <a:noFill/>
                    </a:ln>
                  </pic:spPr>
                </pic:pic>
              </a:graphicData>
            </a:graphic>
          </wp:inline>
        </w:drawing>
      </w:r>
    </w:p>
    <w:p w14:paraId="74D444D9" w14:textId="77777777" w:rsidR="00887CB0" w:rsidRDefault="00887CB0" w:rsidP="00234A6B">
      <w:pPr>
        <w:pStyle w:val="NormalWeb"/>
        <w:spacing w:before="0" w:beforeAutospacing="0" w:after="120" w:afterAutospacing="0"/>
        <w:jc w:val="center"/>
        <w:rPr>
          <w:color w:val="000000"/>
          <w:sz w:val="20"/>
          <w:szCs w:val="20"/>
        </w:rPr>
      </w:pPr>
      <w:r>
        <w:rPr>
          <w:color w:val="000000"/>
          <w:sz w:val="20"/>
          <w:szCs w:val="20"/>
        </w:rPr>
        <w:t>Figure 4. This shows the difference in RMSE for the baseline (</w:t>
      </w:r>
      <w:proofErr w:type="spellStart"/>
      <w:r>
        <w:rPr>
          <w:color w:val="000000"/>
          <w:sz w:val="20"/>
          <w:szCs w:val="20"/>
        </w:rPr>
        <w:t>rmse</w:t>
      </w:r>
      <w:proofErr w:type="spellEnd"/>
      <w:r>
        <w:rPr>
          <w:color w:val="000000"/>
          <w:sz w:val="20"/>
          <w:szCs w:val="20"/>
        </w:rPr>
        <w:t xml:space="preserve"> = 99.01</w:t>
      </w:r>
      <w:proofErr w:type="gramStart"/>
      <w:r>
        <w:rPr>
          <w:color w:val="000000"/>
          <w:sz w:val="20"/>
          <w:szCs w:val="20"/>
        </w:rPr>
        <w:t>) ,</w:t>
      </w:r>
      <w:proofErr w:type="gramEnd"/>
      <w:r>
        <w:rPr>
          <w:color w:val="000000"/>
          <w:sz w:val="20"/>
          <w:szCs w:val="20"/>
        </w:rPr>
        <w:t xml:space="preserve"> the best k-nearest neighbors model (k=10, </w:t>
      </w:r>
      <w:proofErr w:type="spellStart"/>
      <w:r>
        <w:rPr>
          <w:color w:val="000000"/>
          <w:sz w:val="20"/>
          <w:szCs w:val="20"/>
        </w:rPr>
        <w:t>rmse</w:t>
      </w:r>
      <w:proofErr w:type="spellEnd"/>
      <w:r>
        <w:rPr>
          <w:color w:val="000000"/>
          <w:sz w:val="20"/>
          <w:szCs w:val="20"/>
        </w:rPr>
        <w:t xml:space="preserve"> = 34.34), and the best kernel regression model (kernel width = 0.25, </w:t>
      </w:r>
      <w:proofErr w:type="spellStart"/>
      <w:r>
        <w:rPr>
          <w:color w:val="000000"/>
          <w:sz w:val="20"/>
          <w:szCs w:val="20"/>
        </w:rPr>
        <w:t>rmse</w:t>
      </w:r>
      <w:proofErr w:type="spellEnd"/>
      <w:r>
        <w:rPr>
          <w:color w:val="000000"/>
          <w:sz w:val="20"/>
          <w:szCs w:val="20"/>
        </w:rPr>
        <w:t xml:space="preserve"> = 34.68)</w:t>
      </w:r>
    </w:p>
    <w:p w14:paraId="3846C8C5" w14:textId="77777777" w:rsidR="00887CB0" w:rsidRDefault="00887CB0" w:rsidP="00234A6B">
      <w:pPr>
        <w:widowControl w:val="0"/>
        <w:autoSpaceDE w:val="0"/>
        <w:autoSpaceDN w:val="0"/>
        <w:adjustRightInd w:val="0"/>
        <w:spacing w:after="120"/>
        <w:rPr>
          <w:bCs/>
          <w:spacing w:val="24"/>
          <w:kern w:val="1"/>
        </w:rPr>
      </w:pPr>
    </w:p>
    <w:p w14:paraId="71B27D27" w14:textId="47A72C80" w:rsidR="00A33B8B" w:rsidRDefault="00A33B8B" w:rsidP="00234A6B">
      <w:pPr>
        <w:pStyle w:val="NormalWeb"/>
        <w:spacing w:before="0" w:beforeAutospacing="0" w:after="120" w:afterAutospacing="0"/>
        <w:jc w:val="both"/>
        <w:rPr>
          <w:color w:val="000000"/>
          <w:sz w:val="20"/>
          <w:szCs w:val="20"/>
        </w:rPr>
      </w:pPr>
      <w:r>
        <w:rPr>
          <w:color w:val="000000"/>
          <w:sz w:val="20"/>
          <w:szCs w:val="20"/>
        </w:rPr>
        <w:t xml:space="preserve">The most meaningful features are the spatial features as shown by figure 5. The weights shown are for the normalized features, so larger values indicate features that are more important. Thereby, the spatial locality of a bus stop update is more significant than how long ago the update took place. </w:t>
      </w:r>
      <w:r w:rsidR="00104119">
        <w:rPr>
          <w:color w:val="000000"/>
          <w:sz w:val="20"/>
          <w:szCs w:val="20"/>
        </w:rPr>
        <w:t>Even though old distance is weighted higher than new distance, models with just the old distance did not perform as well as the models with just the new distance.</w:t>
      </w:r>
    </w:p>
    <w:p w14:paraId="7F534702" w14:textId="77777777" w:rsidR="00390C55" w:rsidRDefault="00390C55" w:rsidP="00234A6B">
      <w:pPr>
        <w:pStyle w:val="NormalWeb"/>
        <w:spacing w:before="0" w:beforeAutospacing="0" w:after="120" w:afterAutospacing="0"/>
        <w:jc w:val="both"/>
        <w:rPr>
          <w:color w:val="000000"/>
          <w:sz w:val="20"/>
          <w:szCs w:val="20"/>
        </w:rPr>
      </w:pPr>
    </w:p>
    <w:p w14:paraId="100AF151" w14:textId="370D0EF4" w:rsidR="00A33B8B" w:rsidRDefault="00A33B8B" w:rsidP="00234A6B">
      <w:pPr>
        <w:pStyle w:val="NormalWeb"/>
        <w:spacing w:before="0" w:beforeAutospacing="0" w:after="120" w:afterAutospacing="0"/>
        <w:jc w:val="center"/>
      </w:pPr>
      <w:r>
        <w:rPr>
          <w:noProof/>
        </w:rPr>
        <w:drawing>
          <wp:inline distT="0" distB="0" distL="0" distR="0" wp14:anchorId="155514A0" wp14:editId="68320DF1">
            <wp:extent cx="5029200" cy="1645971"/>
            <wp:effectExtent l="0" t="0" r="0" b="0"/>
            <wp:docPr id="17" name="Picture 17" descr="https://lh3.googleusercontent.com/ljygdl3kYRSfCsTPRC7pEuG1O4iDurbVqSd4BqRAtj-dP5U42torUVk0jsdyexzewi8KNwGXlnZBW_1B07nV0rYj6a2V98cK0dSorAUFdmZuRP9xuAqNherW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24b93013-d6d6-8a0a-cf46-0958d8da5b8f" descr="https://lh3.googleusercontent.com/ljygdl3kYRSfCsTPRC7pEuG1O4iDurbVqSd4BqRAtj-dP5U42torUVk0jsdyexzewi8KNwGXlnZBW_1B07nV0rYj6a2V98cK0dSorAUFdmZuRP9xuAqNherWe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29200" cy="1645971"/>
                    </a:xfrm>
                    <a:prstGeom prst="rect">
                      <a:avLst/>
                    </a:prstGeom>
                    <a:noFill/>
                    <a:ln>
                      <a:noFill/>
                    </a:ln>
                  </pic:spPr>
                </pic:pic>
              </a:graphicData>
            </a:graphic>
          </wp:inline>
        </w:drawing>
      </w:r>
    </w:p>
    <w:p w14:paraId="31489818" w14:textId="77777777" w:rsidR="00A33B8B" w:rsidRDefault="00A33B8B" w:rsidP="00234A6B">
      <w:pPr>
        <w:pStyle w:val="NormalWeb"/>
        <w:spacing w:before="0" w:beforeAutospacing="0" w:after="120" w:afterAutospacing="0"/>
        <w:jc w:val="center"/>
      </w:pPr>
      <w:r>
        <w:rPr>
          <w:color w:val="000000"/>
          <w:sz w:val="20"/>
          <w:szCs w:val="20"/>
        </w:rPr>
        <w:t xml:space="preserve">Figure 5. </w:t>
      </w:r>
      <w:proofErr w:type="gramStart"/>
      <w:r>
        <w:rPr>
          <w:color w:val="000000"/>
          <w:sz w:val="20"/>
          <w:szCs w:val="20"/>
        </w:rPr>
        <w:t>Coefficients for the difference of each feature between each point.</w:t>
      </w:r>
      <w:proofErr w:type="gramEnd"/>
      <w:r>
        <w:rPr>
          <w:color w:val="000000"/>
          <w:sz w:val="20"/>
          <w:szCs w:val="20"/>
        </w:rPr>
        <w:t xml:space="preserve"> This particular set shows the weights produced by stochastic gradient descent for the model with the best accuracy, </w:t>
      </w:r>
      <w:proofErr w:type="spellStart"/>
      <w:r>
        <w:rPr>
          <w:color w:val="000000"/>
          <w:sz w:val="20"/>
          <w:szCs w:val="20"/>
        </w:rPr>
        <w:t>kNN</w:t>
      </w:r>
      <w:proofErr w:type="spellEnd"/>
      <w:r>
        <w:rPr>
          <w:color w:val="000000"/>
          <w:sz w:val="20"/>
          <w:szCs w:val="20"/>
        </w:rPr>
        <w:t xml:space="preserve"> with 10 neighbors.</w:t>
      </w:r>
    </w:p>
    <w:p w14:paraId="3DF35D01" w14:textId="77777777" w:rsidR="00A33B8B" w:rsidRPr="00887CB0" w:rsidRDefault="00A33B8B" w:rsidP="00234A6B">
      <w:pPr>
        <w:widowControl w:val="0"/>
        <w:autoSpaceDE w:val="0"/>
        <w:autoSpaceDN w:val="0"/>
        <w:adjustRightInd w:val="0"/>
        <w:spacing w:after="120"/>
        <w:rPr>
          <w:bCs/>
          <w:spacing w:val="24"/>
          <w:kern w:val="1"/>
        </w:rPr>
      </w:pPr>
    </w:p>
    <w:p w14:paraId="287DFBFA" w14:textId="726E1BEA" w:rsidR="0093369A" w:rsidRDefault="0093369A" w:rsidP="00234A6B">
      <w:pPr>
        <w:widowControl w:val="0"/>
        <w:autoSpaceDE w:val="0"/>
        <w:autoSpaceDN w:val="0"/>
        <w:adjustRightInd w:val="0"/>
        <w:spacing w:after="120"/>
        <w:rPr>
          <w:b/>
          <w:bCs/>
          <w:spacing w:val="24"/>
          <w:kern w:val="1"/>
          <w:sz w:val="24"/>
          <w:szCs w:val="24"/>
        </w:rPr>
      </w:pPr>
      <w:r>
        <w:rPr>
          <w:b/>
          <w:bCs/>
          <w:spacing w:val="24"/>
          <w:kern w:val="1"/>
          <w:sz w:val="24"/>
          <w:szCs w:val="24"/>
        </w:rPr>
        <w:t>5</w:t>
      </w:r>
      <w:r>
        <w:rPr>
          <w:b/>
          <w:bCs/>
          <w:spacing w:val="24"/>
          <w:kern w:val="1"/>
          <w:sz w:val="24"/>
          <w:szCs w:val="24"/>
        </w:rPr>
        <w:tab/>
        <w:t>Future Work</w:t>
      </w:r>
    </w:p>
    <w:p w14:paraId="2C04D277" w14:textId="19BD310D" w:rsidR="00A33B8B" w:rsidRDefault="00887CB0" w:rsidP="00234A6B">
      <w:pPr>
        <w:pStyle w:val="NormalWeb"/>
        <w:spacing w:before="0" w:beforeAutospacing="0" w:after="120" w:afterAutospacing="0"/>
        <w:jc w:val="both"/>
        <w:rPr>
          <w:color w:val="000000"/>
          <w:sz w:val="20"/>
          <w:szCs w:val="20"/>
        </w:rPr>
      </w:pPr>
      <w:r>
        <w:rPr>
          <w:color w:val="000000"/>
          <w:sz w:val="20"/>
          <w:szCs w:val="20"/>
        </w:rPr>
        <w:t>Further applications of our research would be to expand our algorithms to the rest of the service areas including King Country Metro.  The data feeds for King Country Metro are generally noisier than Intercity Transit’s.</w:t>
      </w:r>
      <w:r w:rsidR="00A33B8B">
        <w:rPr>
          <w:color w:val="000000"/>
          <w:sz w:val="20"/>
          <w:szCs w:val="20"/>
        </w:rPr>
        <w:t xml:space="preserve"> Also, it would be interesting to compare the weights generated for each prediction period and see how they vary and if there is an optimal set of weights that will work for </w:t>
      </w:r>
      <w:r w:rsidR="00D04075">
        <w:rPr>
          <w:color w:val="000000"/>
          <w:sz w:val="20"/>
          <w:szCs w:val="20"/>
        </w:rPr>
        <w:t>a</w:t>
      </w:r>
      <w:r w:rsidR="00A33B8B">
        <w:rPr>
          <w:color w:val="000000"/>
          <w:sz w:val="20"/>
          <w:szCs w:val="20"/>
        </w:rPr>
        <w:t>ll prediction periods.</w:t>
      </w:r>
    </w:p>
    <w:p w14:paraId="5A4B73C3" w14:textId="500AEB6F" w:rsidR="00887CB0" w:rsidRDefault="00887CB0" w:rsidP="00234A6B">
      <w:pPr>
        <w:pStyle w:val="NormalWeb"/>
        <w:spacing w:before="0" w:beforeAutospacing="0" w:after="120" w:afterAutospacing="0"/>
        <w:jc w:val="both"/>
      </w:pPr>
      <w:r>
        <w:rPr>
          <w:color w:val="000000"/>
          <w:sz w:val="20"/>
          <w:szCs w:val="20"/>
        </w:rPr>
        <w:t xml:space="preserve">Additionally, it would be pertinent to integrate our model with the One Bus Away application. The data feed processing would have to be done server side, but nearest </w:t>
      </w:r>
      <w:proofErr w:type="gramStart"/>
      <w:r>
        <w:rPr>
          <w:color w:val="000000"/>
          <w:sz w:val="20"/>
          <w:szCs w:val="20"/>
        </w:rPr>
        <w:t>neighbors</w:t>
      </w:r>
      <w:proofErr w:type="gramEnd"/>
      <w:r>
        <w:rPr>
          <w:color w:val="000000"/>
          <w:sz w:val="20"/>
          <w:szCs w:val="20"/>
        </w:rPr>
        <w:t xml:space="preserve"> queries or single kernel regression samples would be quick. </w:t>
      </w:r>
    </w:p>
    <w:p w14:paraId="56C57EB6" w14:textId="51E0B1B8" w:rsidR="0093369A" w:rsidRDefault="00A33B8B" w:rsidP="00234A6B">
      <w:pPr>
        <w:widowControl w:val="0"/>
        <w:autoSpaceDE w:val="0"/>
        <w:autoSpaceDN w:val="0"/>
        <w:adjustRightInd w:val="0"/>
        <w:spacing w:before="120" w:after="120" w:line="226" w:lineRule="auto"/>
        <w:jc w:val="both"/>
        <w:rPr>
          <w:spacing w:val="5"/>
          <w:kern w:val="1"/>
        </w:rPr>
      </w:pPr>
      <w:r>
        <w:rPr>
          <w:spacing w:val="5"/>
          <w:kern w:val="1"/>
        </w:rPr>
        <w:tab/>
      </w:r>
    </w:p>
    <w:p w14:paraId="5D108B80" w14:textId="703A1A77" w:rsidR="00AB5458" w:rsidRDefault="00AB5458" w:rsidP="00234A6B">
      <w:pPr>
        <w:widowControl w:val="0"/>
        <w:autoSpaceDE w:val="0"/>
        <w:autoSpaceDN w:val="0"/>
        <w:adjustRightInd w:val="0"/>
        <w:spacing w:after="120"/>
        <w:rPr>
          <w:b/>
          <w:bCs/>
          <w:spacing w:val="24"/>
          <w:kern w:val="1"/>
          <w:sz w:val="24"/>
          <w:szCs w:val="24"/>
        </w:rPr>
      </w:pPr>
      <w:r>
        <w:rPr>
          <w:b/>
          <w:bCs/>
          <w:spacing w:val="24"/>
          <w:kern w:val="1"/>
          <w:sz w:val="24"/>
          <w:szCs w:val="24"/>
        </w:rPr>
        <w:lastRenderedPageBreak/>
        <w:t>6</w:t>
      </w:r>
      <w:r>
        <w:rPr>
          <w:b/>
          <w:bCs/>
          <w:spacing w:val="24"/>
          <w:kern w:val="1"/>
          <w:sz w:val="24"/>
          <w:szCs w:val="24"/>
        </w:rPr>
        <w:tab/>
        <w:t>Conclusion</w:t>
      </w:r>
    </w:p>
    <w:p w14:paraId="6CBB6735" w14:textId="77777777" w:rsidR="00234A6B" w:rsidRPr="00234A6B" w:rsidRDefault="00234A6B" w:rsidP="00234A6B">
      <w:pPr>
        <w:spacing w:after="120"/>
        <w:rPr>
          <w:sz w:val="24"/>
          <w:szCs w:val="24"/>
        </w:rPr>
      </w:pPr>
      <w:r w:rsidRPr="00234A6B">
        <w:rPr>
          <w:color w:val="000000"/>
        </w:rPr>
        <w:t xml:space="preserve">Through our work, we explored the features of the Puget Sound real-time feeds. There were many features that were noisy, but when we used all the noisy features in combination with the refined distance metric, we were able to get the best results. Spatial features performed well in the model and we would recommend weighing spatial features highly in models predicting bus arrival times. The performance of a bus along the same place in a route is more dependable than how the bus was delayed earlier in the route. Furthermore, bus predictions were relatively stable regardless of how far out the bus was, 1 minute out or 30 minutes out. </w:t>
      </w:r>
    </w:p>
    <w:p w14:paraId="450CC53C" w14:textId="6C733ABC" w:rsidR="00AB5458" w:rsidRDefault="00234A6B" w:rsidP="00234A6B">
      <w:pPr>
        <w:widowControl w:val="0"/>
        <w:autoSpaceDE w:val="0"/>
        <w:autoSpaceDN w:val="0"/>
        <w:adjustRightInd w:val="0"/>
        <w:spacing w:before="120" w:after="120" w:line="226" w:lineRule="auto"/>
        <w:jc w:val="both"/>
        <w:rPr>
          <w:color w:val="000000"/>
        </w:rPr>
      </w:pPr>
      <w:r w:rsidRPr="00234A6B">
        <w:rPr>
          <w:color w:val="000000"/>
        </w:rPr>
        <w:t>In conclusion, we were able to decrease root mean square error by approximately 65 seconds from the baseline of predicting on-time arrivals. Both k-nearest neighbors and kernel regression performed well, with neither algorithm clearly doing better.</w:t>
      </w:r>
    </w:p>
    <w:p w14:paraId="0612BAA0" w14:textId="77777777" w:rsidR="00234A6B" w:rsidRDefault="00234A6B" w:rsidP="00234A6B">
      <w:pPr>
        <w:widowControl w:val="0"/>
        <w:autoSpaceDE w:val="0"/>
        <w:autoSpaceDN w:val="0"/>
        <w:adjustRightInd w:val="0"/>
        <w:spacing w:before="120" w:after="120" w:line="226" w:lineRule="auto"/>
        <w:jc w:val="both"/>
        <w:rPr>
          <w:spacing w:val="5"/>
          <w:kern w:val="1"/>
        </w:rPr>
      </w:pPr>
    </w:p>
    <w:p w14:paraId="75554C72" w14:textId="77777777" w:rsidR="002D0824" w:rsidRDefault="002D0824" w:rsidP="00234A6B">
      <w:pPr>
        <w:widowControl w:val="0"/>
        <w:autoSpaceDE w:val="0"/>
        <w:autoSpaceDN w:val="0"/>
        <w:adjustRightInd w:val="0"/>
        <w:spacing w:before="240" w:after="120" w:line="226" w:lineRule="auto"/>
        <w:rPr>
          <w:b/>
          <w:bCs/>
          <w:spacing w:val="24"/>
          <w:kern w:val="1"/>
        </w:rPr>
      </w:pPr>
      <w:r>
        <w:rPr>
          <w:b/>
          <w:bCs/>
          <w:spacing w:val="24"/>
          <w:kern w:val="1"/>
        </w:rPr>
        <w:t>References</w:t>
      </w:r>
    </w:p>
    <w:p w14:paraId="200577B8" w14:textId="77777777" w:rsidR="008B2091" w:rsidRPr="008B2091" w:rsidRDefault="008B2091" w:rsidP="00234A6B">
      <w:pPr>
        <w:widowControl w:val="0"/>
        <w:autoSpaceDE w:val="0"/>
        <w:autoSpaceDN w:val="0"/>
        <w:adjustRightInd w:val="0"/>
        <w:spacing w:before="120" w:after="120" w:line="226" w:lineRule="auto"/>
        <w:jc w:val="both"/>
        <w:rPr>
          <w:spacing w:val="5"/>
          <w:kern w:val="1"/>
          <w:sz w:val="18"/>
          <w:szCs w:val="18"/>
        </w:rPr>
      </w:pPr>
      <w:r w:rsidRPr="008B2091">
        <w:rPr>
          <w:spacing w:val="5"/>
          <w:kern w:val="1"/>
          <w:sz w:val="18"/>
          <w:szCs w:val="18"/>
        </w:rPr>
        <w:t>[1] King Country Metro website: http://metro.kingcounty.gov/am/metro.html</w:t>
      </w:r>
    </w:p>
    <w:p w14:paraId="0CCE8871" w14:textId="5A779602" w:rsidR="008B2091" w:rsidRDefault="008B2091" w:rsidP="00234A6B">
      <w:pPr>
        <w:widowControl w:val="0"/>
        <w:autoSpaceDE w:val="0"/>
        <w:autoSpaceDN w:val="0"/>
        <w:adjustRightInd w:val="0"/>
        <w:spacing w:before="120" w:after="120" w:line="226" w:lineRule="auto"/>
        <w:jc w:val="both"/>
        <w:rPr>
          <w:spacing w:val="5"/>
          <w:kern w:val="1"/>
          <w:sz w:val="18"/>
          <w:szCs w:val="18"/>
        </w:rPr>
      </w:pPr>
      <w:r w:rsidRPr="008B2091">
        <w:rPr>
          <w:spacing w:val="5"/>
          <w:kern w:val="1"/>
          <w:sz w:val="18"/>
          <w:szCs w:val="18"/>
        </w:rPr>
        <w:t xml:space="preserve">[2] </w:t>
      </w:r>
      <w:r w:rsidR="008E18E7">
        <w:rPr>
          <w:spacing w:val="5"/>
          <w:kern w:val="1"/>
          <w:sz w:val="18"/>
          <w:szCs w:val="18"/>
        </w:rPr>
        <w:t xml:space="preserve">Ferris, B., Watkins, K., &amp; </w:t>
      </w:r>
      <w:proofErr w:type="spellStart"/>
      <w:r w:rsidR="008E18E7">
        <w:rPr>
          <w:spacing w:val="5"/>
          <w:kern w:val="1"/>
          <w:sz w:val="18"/>
          <w:szCs w:val="18"/>
        </w:rPr>
        <w:t>Borning</w:t>
      </w:r>
      <w:proofErr w:type="spellEnd"/>
      <w:r w:rsidR="008E18E7">
        <w:rPr>
          <w:spacing w:val="5"/>
          <w:kern w:val="1"/>
          <w:sz w:val="18"/>
          <w:szCs w:val="18"/>
        </w:rPr>
        <w:t>, A. (2010)</w:t>
      </w:r>
      <w:r w:rsidRPr="008B2091">
        <w:rPr>
          <w:spacing w:val="5"/>
          <w:kern w:val="1"/>
          <w:sz w:val="18"/>
          <w:szCs w:val="18"/>
        </w:rPr>
        <w:t xml:space="preserve"> </w:t>
      </w:r>
      <w:proofErr w:type="spellStart"/>
      <w:r w:rsidRPr="008B2091">
        <w:rPr>
          <w:spacing w:val="5"/>
          <w:kern w:val="1"/>
          <w:sz w:val="18"/>
          <w:szCs w:val="18"/>
        </w:rPr>
        <w:t>OneBusAway</w:t>
      </w:r>
      <w:proofErr w:type="spellEnd"/>
      <w:r w:rsidRPr="008B2091">
        <w:rPr>
          <w:spacing w:val="5"/>
          <w:kern w:val="1"/>
          <w:sz w:val="18"/>
          <w:szCs w:val="18"/>
        </w:rPr>
        <w:t xml:space="preserve">: Results from Providing Real-Time Arrival Information for Public Transit, </w:t>
      </w:r>
      <w:r w:rsidRPr="008E18E7">
        <w:rPr>
          <w:i/>
          <w:spacing w:val="5"/>
          <w:kern w:val="1"/>
          <w:sz w:val="18"/>
          <w:szCs w:val="18"/>
        </w:rPr>
        <w:t>CHI 2010</w:t>
      </w:r>
      <w:r w:rsidRPr="008B2091">
        <w:rPr>
          <w:spacing w:val="5"/>
          <w:kern w:val="1"/>
          <w:sz w:val="18"/>
          <w:szCs w:val="18"/>
        </w:rPr>
        <w:t>, Atlanta, GA, USA</w:t>
      </w:r>
    </w:p>
    <w:p w14:paraId="39571499" w14:textId="74114EFA" w:rsidR="0093369A" w:rsidRPr="0093369A" w:rsidRDefault="0093369A" w:rsidP="00234A6B">
      <w:pPr>
        <w:widowControl w:val="0"/>
        <w:autoSpaceDE w:val="0"/>
        <w:autoSpaceDN w:val="0"/>
        <w:adjustRightInd w:val="0"/>
        <w:spacing w:before="120" w:after="120" w:line="226" w:lineRule="auto"/>
        <w:jc w:val="both"/>
        <w:rPr>
          <w:spacing w:val="5"/>
          <w:kern w:val="1"/>
          <w:sz w:val="18"/>
          <w:szCs w:val="18"/>
        </w:rPr>
      </w:pPr>
      <w:r>
        <w:rPr>
          <w:spacing w:val="5"/>
          <w:kern w:val="1"/>
          <w:sz w:val="18"/>
          <w:szCs w:val="18"/>
        </w:rPr>
        <w:t xml:space="preserve">[3] </w:t>
      </w:r>
      <w:proofErr w:type="gramStart"/>
      <w:r w:rsidRPr="0093369A">
        <w:rPr>
          <w:color w:val="000000"/>
          <w:sz w:val="18"/>
          <w:szCs w:val="18"/>
        </w:rPr>
        <w:t xml:space="preserve">Aaron </w:t>
      </w:r>
      <w:proofErr w:type="spellStart"/>
      <w:r w:rsidRPr="0093369A">
        <w:rPr>
          <w:color w:val="000000"/>
          <w:sz w:val="18"/>
          <w:szCs w:val="18"/>
        </w:rPr>
        <w:t>Gooz</w:t>
      </w:r>
      <w:proofErr w:type="spellEnd"/>
      <w:r w:rsidRPr="0093369A">
        <w:rPr>
          <w:color w:val="000000"/>
          <w:sz w:val="18"/>
          <w:szCs w:val="18"/>
        </w:rPr>
        <w:t xml:space="preserve">, Kari Edison, and Alan </w:t>
      </w:r>
      <w:proofErr w:type="spellStart"/>
      <w:r w:rsidRPr="0093369A">
        <w:rPr>
          <w:color w:val="000000"/>
          <w:sz w:val="18"/>
          <w:szCs w:val="18"/>
        </w:rPr>
        <w:t>Borning</w:t>
      </w:r>
      <w:proofErr w:type="spellEnd"/>
      <w:r w:rsidRPr="0093369A">
        <w:rPr>
          <w:color w:val="000000"/>
          <w:sz w:val="18"/>
          <w:szCs w:val="18"/>
        </w:rPr>
        <w:t xml:space="preserve"> (2012) Benefits of Real-Time Transit Information and the Impacts of Data Accuracy on the Rider Experience.</w:t>
      </w:r>
      <w:proofErr w:type="gramEnd"/>
      <w:r w:rsidRPr="0093369A">
        <w:rPr>
          <w:color w:val="000000"/>
          <w:sz w:val="18"/>
          <w:szCs w:val="18"/>
        </w:rPr>
        <w:t xml:space="preserve"> </w:t>
      </w:r>
      <w:r w:rsidRPr="009C07DC">
        <w:rPr>
          <w:i/>
          <w:color w:val="000000"/>
          <w:sz w:val="18"/>
          <w:szCs w:val="18"/>
        </w:rPr>
        <w:t>TRB 2013 Annual Meeting</w:t>
      </w:r>
    </w:p>
    <w:p w14:paraId="6A550C2C" w14:textId="03651C3E" w:rsidR="008B2091" w:rsidRPr="008B2091" w:rsidRDefault="008B2091" w:rsidP="00234A6B">
      <w:pPr>
        <w:widowControl w:val="0"/>
        <w:autoSpaceDE w:val="0"/>
        <w:autoSpaceDN w:val="0"/>
        <w:adjustRightInd w:val="0"/>
        <w:spacing w:before="120" w:after="120" w:line="226" w:lineRule="auto"/>
        <w:jc w:val="both"/>
        <w:rPr>
          <w:spacing w:val="5"/>
          <w:kern w:val="1"/>
          <w:sz w:val="18"/>
          <w:szCs w:val="18"/>
        </w:rPr>
      </w:pPr>
      <w:r w:rsidRPr="008B2091">
        <w:rPr>
          <w:spacing w:val="5"/>
          <w:kern w:val="1"/>
          <w:sz w:val="18"/>
          <w:szCs w:val="18"/>
        </w:rPr>
        <w:t>[</w:t>
      </w:r>
      <w:r w:rsidR="0093369A">
        <w:rPr>
          <w:spacing w:val="5"/>
          <w:kern w:val="1"/>
          <w:sz w:val="18"/>
          <w:szCs w:val="18"/>
        </w:rPr>
        <w:t>4</w:t>
      </w:r>
      <w:r w:rsidRPr="008B2091">
        <w:rPr>
          <w:spacing w:val="5"/>
          <w:kern w:val="1"/>
          <w:sz w:val="18"/>
          <w:szCs w:val="18"/>
        </w:rPr>
        <w:t xml:space="preserve">] </w:t>
      </w:r>
      <w:proofErr w:type="spellStart"/>
      <w:r w:rsidR="008E18E7">
        <w:rPr>
          <w:spacing w:val="5"/>
          <w:kern w:val="1"/>
          <w:sz w:val="18"/>
          <w:szCs w:val="18"/>
        </w:rPr>
        <w:t>Cathey</w:t>
      </w:r>
      <w:proofErr w:type="spellEnd"/>
      <w:r w:rsidR="008E18E7">
        <w:rPr>
          <w:spacing w:val="5"/>
          <w:kern w:val="1"/>
          <w:sz w:val="18"/>
          <w:szCs w:val="18"/>
        </w:rPr>
        <w:t xml:space="preserve">, </w:t>
      </w:r>
      <w:r w:rsidRPr="008B2091">
        <w:rPr>
          <w:spacing w:val="5"/>
          <w:kern w:val="1"/>
          <w:sz w:val="18"/>
          <w:szCs w:val="18"/>
        </w:rPr>
        <w:t>F.W</w:t>
      </w:r>
      <w:r w:rsidR="008E18E7">
        <w:rPr>
          <w:spacing w:val="5"/>
          <w:kern w:val="1"/>
          <w:sz w:val="18"/>
          <w:szCs w:val="18"/>
        </w:rPr>
        <w:t xml:space="preserve">., &amp; Dailey, D.J. </w:t>
      </w:r>
      <w:r w:rsidRPr="008B2091">
        <w:rPr>
          <w:spacing w:val="5"/>
          <w:kern w:val="1"/>
          <w:sz w:val="18"/>
          <w:szCs w:val="18"/>
        </w:rPr>
        <w:t xml:space="preserve">(2003) A prescription for transit arrival/departure prediction using </w:t>
      </w:r>
      <w:r w:rsidR="008E18E7">
        <w:rPr>
          <w:spacing w:val="5"/>
          <w:kern w:val="1"/>
          <w:sz w:val="18"/>
          <w:szCs w:val="18"/>
        </w:rPr>
        <w:t>automatic vehicle location data,</w:t>
      </w:r>
      <w:r w:rsidRPr="008B2091">
        <w:rPr>
          <w:spacing w:val="5"/>
          <w:kern w:val="1"/>
          <w:sz w:val="18"/>
          <w:szCs w:val="18"/>
        </w:rPr>
        <w:t xml:space="preserve"> </w:t>
      </w:r>
      <w:r w:rsidRPr="008E18E7">
        <w:rPr>
          <w:i/>
          <w:spacing w:val="5"/>
          <w:kern w:val="1"/>
          <w:sz w:val="18"/>
          <w:szCs w:val="18"/>
        </w:rPr>
        <w:t xml:space="preserve">Transportation Research Part C 11 </w:t>
      </w:r>
      <w:r w:rsidRPr="008B2091">
        <w:rPr>
          <w:spacing w:val="5"/>
          <w:kern w:val="1"/>
          <w:sz w:val="18"/>
          <w:szCs w:val="18"/>
        </w:rPr>
        <w:t>(2003)</w:t>
      </w:r>
      <w:r w:rsidR="008E18E7">
        <w:rPr>
          <w:spacing w:val="5"/>
          <w:kern w:val="1"/>
          <w:sz w:val="18"/>
          <w:szCs w:val="18"/>
        </w:rPr>
        <w:t>, pp.</w:t>
      </w:r>
      <w:r w:rsidRPr="008B2091">
        <w:rPr>
          <w:spacing w:val="5"/>
          <w:kern w:val="1"/>
          <w:sz w:val="18"/>
          <w:szCs w:val="18"/>
        </w:rPr>
        <w:t xml:space="preserve"> 241-264</w:t>
      </w:r>
    </w:p>
    <w:p w14:paraId="5BC0EBDE" w14:textId="4FB751CE" w:rsidR="008B2091" w:rsidRPr="008B2091" w:rsidRDefault="0093369A" w:rsidP="00234A6B">
      <w:pPr>
        <w:widowControl w:val="0"/>
        <w:autoSpaceDE w:val="0"/>
        <w:autoSpaceDN w:val="0"/>
        <w:adjustRightInd w:val="0"/>
        <w:spacing w:before="120" w:after="120" w:line="226" w:lineRule="auto"/>
        <w:jc w:val="both"/>
        <w:rPr>
          <w:spacing w:val="5"/>
          <w:kern w:val="1"/>
          <w:sz w:val="18"/>
          <w:szCs w:val="18"/>
        </w:rPr>
      </w:pPr>
      <w:r>
        <w:rPr>
          <w:spacing w:val="5"/>
          <w:kern w:val="1"/>
          <w:sz w:val="18"/>
          <w:szCs w:val="18"/>
        </w:rPr>
        <w:t>[5</w:t>
      </w:r>
      <w:r w:rsidR="008E18E7">
        <w:rPr>
          <w:spacing w:val="5"/>
          <w:kern w:val="1"/>
          <w:sz w:val="18"/>
          <w:szCs w:val="18"/>
        </w:rPr>
        <w:t xml:space="preserve">] </w:t>
      </w:r>
      <w:r w:rsidR="008B2091" w:rsidRPr="008B2091">
        <w:rPr>
          <w:spacing w:val="5"/>
          <w:kern w:val="1"/>
          <w:sz w:val="18"/>
          <w:szCs w:val="18"/>
        </w:rPr>
        <w:t>Bin</w:t>
      </w:r>
      <w:r w:rsidR="008E18E7">
        <w:rPr>
          <w:spacing w:val="5"/>
          <w:kern w:val="1"/>
          <w:sz w:val="18"/>
          <w:szCs w:val="18"/>
        </w:rPr>
        <w:t xml:space="preserve">, Y., </w:t>
      </w:r>
      <w:proofErr w:type="spellStart"/>
      <w:r w:rsidR="008B2091" w:rsidRPr="008B2091">
        <w:rPr>
          <w:spacing w:val="5"/>
          <w:kern w:val="1"/>
          <w:sz w:val="18"/>
          <w:szCs w:val="18"/>
        </w:rPr>
        <w:t>Zhongzhen</w:t>
      </w:r>
      <w:proofErr w:type="spellEnd"/>
      <w:r w:rsidR="008E18E7">
        <w:rPr>
          <w:spacing w:val="5"/>
          <w:kern w:val="1"/>
          <w:sz w:val="18"/>
          <w:szCs w:val="18"/>
        </w:rPr>
        <w:t>, Y.</w:t>
      </w:r>
      <w:r w:rsidR="008B2091" w:rsidRPr="008B2091">
        <w:rPr>
          <w:spacing w:val="5"/>
          <w:kern w:val="1"/>
          <w:sz w:val="18"/>
          <w:szCs w:val="18"/>
        </w:rPr>
        <w:t xml:space="preserve"> </w:t>
      </w:r>
      <w:r w:rsidR="008E18E7">
        <w:rPr>
          <w:spacing w:val="5"/>
          <w:kern w:val="1"/>
          <w:sz w:val="18"/>
          <w:szCs w:val="18"/>
        </w:rPr>
        <w:t xml:space="preserve">&amp; </w:t>
      </w:r>
      <w:proofErr w:type="spellStart"/>
      <w:r w:rsidR="008B2091" w:rsidRPr="008B2091">
        <w:rPr>
          <w:spacing w:val="5"/>
          <w:kern w:val="1"/>
          <w:sz w:val="18"/>
          <w:szCs w:val="18"/>
        </w:rPr>
        <w:t>Baozhen</w:t>
      </w:r>
      <w:proofErr w:type="spellEnd"/>
      <w:r w:rsidR="008E18E7">
        <w:rPr>
          <w:spacing w:val="5"/>
          <w:kern w:val="1"/>
          <w:sz w:val="18"/>
          <w:szCs w:val="18"/>
        </w:rPr>
        <w:t>, Y.</w:t>
      </w:r>
      <w:r w:rsidR="008B2091" w:rsidRPr="008B2091">
        <w:rPr>
          <w:spacing w:val="5"/>
          <w:kern w:val="1"/>
          <w:sz w:val="18"/>
          <w:szCs w:val="18"/>
        </w:rPr>
        <w:t xml:space="preserve"> (2006) Bus Arrival Time Prediction</w:t>
      </w:r>
      <w:r w:rsidR="008E18E7">
        <w:rPr>
          <w:spacing w:val="5"/>
          <w:kern w:val="1"/>
          <w:sz w:val="18"/>
          <w:szCs w:val="18"/>
        </w:rPr>
        <w:t xml:space="preserve"> Using Support Vector Machines, </w:t>
      </w:r>
      <w:proofErr w:type="gramStart"/>
      <w:r w:rsidR="008B2091" w:rsidRPr="008E18E7">
        <w:rPr>
          <w:i/>
          <w:spacing w:val="5"/>
          <w:kern w:val="1"/>
          <w:sz w:val="18"/>
          <w:szCs w:val="18"/>
        </w:rPr>
        <w:t>Journal</w:t>
      </w:r>
      <w:proofErr w:type="gramEnd"/>
      <w:r w:rsidR="008B2091" w:rsidRPr="008E18E7">
        <w:rPr>
          <w:i/>
          <w:spacing w:val="5"/>
          <w:kern w:val="1"/>
          <w:sz w:val="18"/>
          <w:szCs w:val="18"/>
        </w:rPr>
        <w:t xml:space="preserve"> of Intelligent Transportation Systems: Technology, Planning, and Operations</w:t>
      </w:r>
      <w:r w:rsidR="008B2091" w:rsidRPr="008B2091">
        <w:rPr>
          <w:spacing w:val="5"/>
          <w:kern w:val="1"/>
          <w:sz w:val="18"/>
          <w:szCs w:val="18"/>
        </w:rPr>
        <w:t xml:space="preserve">, 10:4, </w:t>
      </w:r>
      <w:r w:rsidR="008E18E7">
        <w:rPr>
          <w:spacing w:val="5"/>
          <w:kern w:val="1"/>
          <w:sz w:val="18"/>
          <w:szCs w:val="18"/>
        </w:rPr>
        <w:t xml:space="preserve">pp. </w:t>
      </w:r>
      <w:r w:rsidR="008B2091" w:rsidRPr="008B2091">
        <w:rPr>
          <w:spacing w:val="5"/>
          <w:kern w:val="1"/>
          <w:sz w:val="18"/>
          <w:szCs w:val="18"/>
        </w:rPr>
        <w:t>151-158</w:t>
      </w:r>
    </w:p>
    <w:p w14:paraId="13259578" w14:textId="361860D3" w:rsidR="008B2091" w:rsidRPr="008B2091" w:rsidRDefault="008B2091" w:rsidP="00234A6B">
      <w:pPr>
        <w:widowControl w:val="0"/>
        <w:autoSpaceDE w:val="0"/>
        <w:autoSpaceDN w:val="0"/>
        <w:adjustRightInd w:val="0"/>
        <w:spacing w:before="120" w:after="120" w:line="226" w:lineRule="auto"/>
        <w:jc w:val="both"/>
        <w:rPr>
          <w:spacing w:val="5"/>
          <w:kern w:val="1"/>
          <w:sz w:val="18"/>
          <w:szCs w:val="18"/>
        </w:rPr>
      </w:pPr>
      <w:r w:rsidRPr="008B2091">
        <w:rPr>
          <w:spacing w:val="5"/>
          <w:kern w:val="1"/>
          <w:sz w:val="18"/>
          <w:szCs w:val="18"/>
        </w:rPr>
        <w:t>[</w:t>
      </w:r>
      <w:r w:rsidR="0093369A">
        <w:rPr>
          <w:spacing w:val="5"/>
          <w:kern w:val="1"/>
          <w:sz w:val="18"/>
          <w:szCs w:val="18"/>
        </w:rPr>
        <w:t>6</w:t>
      </w:r>
      <w:r w:rsidRPr="008B2091">
        <w:rPr>
          <w:spacing w:val="5"/>
          <w:kern w:val="1"/>
          <w:sz w:val="18"/>
          <w:szCs w:val="18"/>
        </w:rPr>
        <w:t xml:space="preserve">] Dalia </w:t>
      </w:r>
      <w:proofErr w:type="spellStart"/>
      <w:r w:rsidRPr="008B2091">
        <w:rPr>
          <w:spacing w:val="5"/>
          <w:kern w:val="1"/>
          <w:sz w:val="18"/>
          <w:szCs w:val="18"/>
        </w:rPr>
        <w:t>Tiesyte</w:t>
      </w:r>
      <w:proofErr w:type="spellEnd"/>
      <w:r w:rsidRPr="008B2091">
        <w:rPr>
          <w:spacing w:val="5"/>
          <w:kern w:val="1"/>
          <w:sz w:val="18"/>
          <w:szCs w:val="18"/>
        </w:rPr>
        <w:t>, and Christian S. Jensen (2008) Similarity-based Prediction of Travel Times for Vehicles Traveling on Known Routes. ACM GIS 2008, Irvine, CA, USA</w:t>
      </w:r>
    </w:p>
    <w:p w14:paraId="355F58F3" w14:textId="491B59F6" w:rsidR="002D0824" w:rsidRDefault="0093369A" w:rsidP="00234A6B">
      <w:pPr>
        <w:widowControl w:val="0"/>
        <w:autoSpaceDE w:val="0"/>
        <w:autoSpaceDN w:val="0"/>
        <w:adjustRightInd w:val="0"/>
        <w:spacing w:before="120" w:after="120" w:line="226" w:lineRule="auto"/>
        <w:jc w:val="both"/>
        <w:rPr>
          <w:spacing w:val="5"/>
          <w:kern w:val="1"/>
          <w:sz w:val="18"/>
          <w:szCs w:val="18"/>
        </w:rPr>
      </w:pPr>
      <w:r>
        <w:rPr>
          <w:spacing w:val="5"/>
          <w:kern w:val="1"/>
          <w:sz w:val="18"/>
          <w:szCs w:val="18"/>
        </w:rPr>
        <w:t>[7</w:t>
      </w:r>
      <w:r w:rsidR="008B2091" w:rsidRPr="008B2091">
        <w:rPr>
          <w:spacing w:val="5"/>
          <w:kern w:val="1"/>
          <w:sz w:val="18"/>
          <w:szCs w:val="18"/>
        </w:rPr>
        <w:t xml:space="preserve">] Mathieu Sinn, Jin Won Yoon, Francesco Calabrese and Eric </w:t>
      </w:r>
      <w:proofErr w:type="spellStart"/>
      <w:r w:rsidR="008B2091" w:rsidRPr="008B2091">
        <w:rPr>
          <w:spacing w:val="5"/>
          <w:kern w:val="1"/>
          <w:sz w:val="18"/>
          <w:szCs w:val="18"/>
        </w:rPr>
        <w:t>Bouillet</w:t>
      </w:r>
      <w:proofErr w:type="spellEnd"/>
      <w:r w:rsidR="008B2091" w:rsidRPr="008B2091">
        <w:rPr>
          <w:spacing w:val="5"/>
          <w:kern w:val="1"/>
          <w:sz w:val="18"/>
          <w:szCs w:val="18"/>
        </w:rPr>
        <w:t xml:space="preserve"> (2012) Predicting arrival times of buses using real-time GPS measurements. International IEEE Conference on Intelligent Transportation Systems 2010, Anchorage, AK, USA</w:t>
      </w:r>
    </w:p>
    <w:p w14:paraId="3BA76D54" w14:textId="12F0597E" w:rsidR="002D0824" w:rsidRDefault="002D0824" w:rsidP="00234A6B">
      <w:pPr>
        <w:widowControl w:val="0"/>
        <w:autoSpaceDE w:val="0"/>
        <w:autoSpaceDN w:val="0"/>
        <w:adjustRightInd w:val="0"/>
        <w:spacing w:before="120" w:after="120" w:line="226" w:lineRule="auto"/>
        <w:jc w:val="both"/>
        <w:rPr>
          <w:spacing w:val="5"/>
          <w:kern w:val="1"/>
        </w:rPr>
      </w:pPr>
    </w:p>
    <w:sectPr w:rsidR="002D0824" w:rsidSect="0012011E">
      <w:pgSz w:w="12240" w:h="15840"/>
      <w:pgMar w:top="1440" w:right="2160" w:bottom="1440" w:left="2160" w:header="720" w:footer="720" w:gutter="0"/>
      <w:lnNumType w:countBy="1" w:restart="continuous"/>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5ACBE2" w14:textId="77777777" w:rsidR="00054AD2" w:rsidRDefault="00054AD2" w:rsidP="008D19FC">
      <w:r>
        <w:separator/>
      </w:r>
    </w:p>
  </w:endnote>
  <w:endnote w:type="continuationSeparator" w:id="0">
    <w:p w14:paraId="2540CC05" w14:textId="77777777" w:rsidR="00054AD2" w:rsidRDefault="00054AD2" w:rsidP="008D1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632736" w14:textId="77777777" w:rsidR="00054AD2" w:rsidRDefault="00054AD2" w:rsidP="008D19FC">
      <w:r>
        <w:separator/>
      </w:r>
    </w:p>
  </w:footnote>
  <w:footnote w:type="continuationSeparator" w:id="0">
    <w:p w14:paraId="6ACE4A0E" w14:textId="77777777" w:rsidR="00054AD2" w:rsidRDefault="00054AD2" w:rsidP="008D19F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10"/>
  </w:num>
  <w:num w:numId="7">
    <w:abstractNumId w:val="6"/>
  </w:num>
  <w:num w:numId="8">
    <w:abstractNumId w:val="4"/>
  </w:num>
  <w:num w:numId="9">
    <w:abstractNumId w:val="9"/>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8"/>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E"/>
    <w:rsid w:val="0003100D"/>
    <w:rsid w:val="000446EB"/>
    <w:rsid w:val="00054AD2"/>
    <w:rsid w:val="00104119"/>
    <w:rsid w:val="0012011E"/>
    <w:rsid w:val="00174159"/>
    <w:rsid w:val="001D67C3"/>
    <w:rsid w:val="0022461C"/>
    <w:rsid w:val="00234A6B"/>
    <w:rsid w:val="002D0824"/>
    <w:rsid w:val="00390C55"/>
    <w:rsid w:val="003D653B"/>
    <w:rsid w:val="00535E04"/>
    <w:rsid w:val="005C3648"/>
    <w:rsid w:val="00706370"/>
    <w:rsid w:val="007501A0"/>
    <w:rsid w:val="00887CB0"/>
    <w:rsid w:val="008B2091"/>
    <w:rsid w:val="008D19FC"/>
    <w:rsid w:val="008E18E7"/>
    <w:rsid w:val="0093369A"/>
    <w:rsid w:val="0095573D"/>
    <w:rsid w:val="009A6637"/>
    <w:rsid w:val="009C07DC"/>
    <w:rsid w:val="00A21C61"/>
    <w:rsid w:val="00A33B8B"/>
    <w:rsid w:val="00A667B5"/>
    <w:rsid w:val="00AB5458"/>
    <w:rsid w:val="00B23770"/>
    <w:rsid w:val="00BC1C8D"/>
    <w:rsid w:val="00BD7C34"/>
    <w:rsid w:val="00C71ADE"/>
    <w:rsid w:val="00CB2AFC"/>
    <w:rsid w:val="00CD4CC7"/>
    <w:rsid w:val="00D04075"/>
    <w:rsid w:val="00D272CA"/>
    <w:rsid w:val="00D67C60"/>
    <w:rsid w:val="00DB0664"/>
    <w:rsid w:val="00E87D67"/>
    <w:rsid w:val="00ED1B14"/>
    <w:rsid w:val="00F16BDD"/>
    <w:rsid w:val="00F46E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BF1BBBD"/>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paragraph" w:styleId="BalloonText">
    <w:name w:val="Balloon Text"/>
    <w:basedOn w:val="Normal"/>
    <w:link w:val="BalloonTextChar"/>
    <w:uiPriority w:val="99"/>
    <w:semiHidden/>
    <w:unhideWhenUsed/>
    <w:rsid w:val="008B20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B2091"/>
    <w:rPr>
      <w:rFonts w:ascii="Lucida Grande" w:hAnsi="Lucida Grande"/>
      <w:sz w:val="18"/>
      <w:szCs w:val="18"/>
    </w:rPr>
  </w:style>
  <w:style w:type="paragraph" w:styleId="NormalWeb">
    <w:name w:val="Normal (Web)"/>
    <w:basedOn w:val="Normal"/>
    <w:uiPriority w:val="99"/>
    <w:unhideWhenUsed/>
    <w:rsid w:val="008D19FC"/>
    <w:pPr>
      <w:spacing w:before="100" w:beforeAutospacing="1" w:after="100" w:afterAutospacing="1"/>
    </w:pPr>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paragraph" w:styleId="BalloonText">
    <w:name w:val="Balloon Text"/>
    <w:basedOn w:val="Normal"/>
    <w:link w:val="BalloonTextChar"/>
    <w:uiPriority w:val="99"/>
    <w:semiHidden/>
    <w:unhideWhenUsed/>
    <w:rsid w:val="008B20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B2091"/>
    <w:rPr>
      <w:rFonts w:ascii="Lucida Grande" w:hAnsi="Lucida Grande"/>
      <w:sz w:val="18"/>
      <w:szCs w:val="18"/>
    </w:rPr>
  </w:style>
  <w:style w:type="paragraph" w:styleId="NormalWeb">
    <w:name w:val="Normal (Web)"/>
    <w:basedOn w:val="Normal"/>
    <w:uiPriority w:val="99"/>
    <w:unhideWhenUsed/>
    <w:rsid w:val="008D19FC"/>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89701">
      <w:bodyDiv w:val="1"/>
      <w:marLeft w:val="0"/>
      <w:marRight w:val="0"/>
      <w:marTop w:val="0"/>
      <w:marBottom w:val="0"/>
      <w:divBdr>
        <w:top w:val="none" w:sz="0" w:space="0" w:color="auto"/>
        <w:left w:val="none" w:sz="0" w:space="0" w:color="auto"/>
        <w:bottom w:val="none" w:sz="0" w:space="0" w:color="auto"/>
        <w:right w:val="none" w:sz="0" w:space="0" w:color="auto"/>
      </w:divBdr>
    </w:div>
    <w:div w:id="192235453">
      <w:bodyDiv w:val="1"/>
      <w:marLeft w:val="0"/>
      <w:marRight w:val="0"/>
      <w:marTop w:val="0"/>
      <w:marBottom w:val="0"/>
      <w:divBdr>
        <w:top w:val="none" w:sz="0" w:space="0" w:color="auto"/>
        <w:left w:val="none" w:sz="0" w:space="0" w:color="auto"/>
        <w:bottom w:val="none" w:sz="0" w:space="0" w:color="auto"/>
        <w:right w:val="none" w:sz="0" w:space="0" w:color="auto"/>
      </w:divBdr>
    </w:div>
    <w:div w:id="268776266">
      <w:bodyDiv w:val="1"/>
      <w:marLeft w:val="0"/>
      <w:marRight w:val="0"/>
      <w:marTop w:val="0"/>
      <w:marBottom w:val="0"/>
      <w:divBdr>
        <w:top w:val="none" w:sz="0" w:space="0" w:color="auto"/>
        <w:left w:val="none" w:sz="0" w:space="0" w:color="auto"/>
        <w:bottom w:val="none" w:sz="0" w:space="0" w:color="auto"/>
        <w:right w:val="none" w:sz="0" w:space="0" w:color="auto"/>
      </w:divBdr>
    </w:div>
    <w:div w:id="280041815">
      <w:bodyDiv w:val="1"/>
      <w:marLeft w:val="0"/>
      <w:marRight w:val="0"/>
      <w:marTop w:val="0"/>
      <w:marBottom w:val="0"/>
      <w:divBdr>
        <w:top w:val="none" w:sz="0" w:space="0" w:color="auto"/>
        <w:left w:val="none" w:sz="0" w:space="0" w:color="auto"/>
        <w:bottom w:val="none" w:sz="0" w:space="0" w:color="auto"/>
        <w:right w:val="none" w:sz="0" w:space="0" w:color="auto"/>
      </w:divBdr>
    </w:div>
    <w:div w:id="418258942">
      <w:bodyDiv w:val="1"/>
      <w:marLeft w:val="0"/>
      <w:marRight w:val="0"/>
      <w:marTop w:val="0"/>
      <w:marBottom w:val="0"/>
      <w:divBdr>
        <w:top w:val="none" w:sz="0" w:space="0" w:color="auto"/>
        <w:left w:val="none" w:sz="0" w:space="0" w:color="auto"/>
        <w:bottom w:val="none" w:sz="0" w:space="0" w:color="auto"/>
        <w:right w:val="none" w:sz="0" w:space="0" w:color="auto"/>
      </w:divBdr>
    </w:div>
    <w:div w:id="471604937">
      <w:bodyDiv w:val="1"/>
      <w:marLeft w:val="0"/>
      <w:marRight w:val="0"/>
      <w:marTop w:val="0"/>
      <w:marBottom w:val="0"/>
      <w:divBdr>
        <w:top w:val="none" w:sz="0" w:space="0" w:color="auto"/>
        <w:left w:val="none" w:sz="0" w:space="0" w:color="auto"/>
        <w:bottom w:val="none" w:sz="0" w:space="0" w:color="auto"/>
        <w:right w:val="none" w:sz="0" w:space="0" w:color="auto"/>
      </w:divBdr>
    </w:div>
    <w:div w:id="495923724">
      <w:bodyDiv w:val="1"/>
      <w:marLeft w:val="0"/>
      <w:marRight w:val="0"/>
      <w:marTop w:val="0"/>
      <w:marBottom w:val="0"/>
      <w:divBdr>
        <w:top w:val="none" w:sz="0" w:space="0" w:color="auto"/>
        <w:left w:val="none" w:sz="0" w:space="0" w:color="auto"/>
        <w:bottom w:val="none" w:sz="0" w:space="0" w:color="auto"/>
        <w:right w:val="none" w:sz="0" w:space="0" w:color="auto"/>
      </w:divBdr>
    </w:div>
    <w:div w:id="557397243">
      <w:bodyDiv w:val="1"/>
      <w:marLeft w:val="0"/>
      <w:marRight w:val="0"/>
      <w:marTop w:val="0"/>
      <w:marBottom w:val="0"/>
      <w:divBdr>
        <w:top w:val="none" w:sz="0" w:space="0" w:color="auto"/>
        <w:left w:val="none" w:sz="0" w:space="0" w:color="auto"/>
        <w:bottom w:val="none" w:sz="0" w:space="0" w:color="auto"/>
        <w:right w:val="none" w:sz="0" w:space="0" w:color="auto"/>
      </w:divBdr>
    </w:div>
    <w:div w:id="572012166">
      <w:bodyDiv w:val="1"/>
      <w:marLeft w:val="0"/>
      <w:marRight w:val="0"/>
      <w:marTop w:val="0"/>
      <w:marBottom w:val="0"/>
      <w:divBdr>
        <w:top w:val="none" w:sz="0" w:space="0" w:color="auto"/>
        <w:left w:val="none" w:sz="0" w:space="0" w:color="auto"/>
        <w:bottom w:val="none" w:sz="0" w:space="0" w:color="auto"/>
        <w:right w:val="none" w:sz="0" w:space="0" w:color="auto"/>
      </w:divBdr>
    </w:div>
    <w:div w:id="612520385">
      <w:bodyDiv w:val="1"/>
      <w:marLeft w:val="0"/>
      <w:marRight w:val="0"/>
      <w:marTop w:val="0"/>
      <w:marBottom w:val="0"/>
      <w:divBdr>
        <w:top w:val="none" w:sz="0" w:space="0" w:color="auto"/>
        <w:left w:val="none" w:sz="0" w:space="0" w:color="auto"/>
        <w:bottom w:val="none" w:sz="0" w:space="0" w:color="auto"/>
        <w:right w:val="none" w:sz="0" w:space="0" w:color="auto"/>
      </w:divBdr>
    </w:div>
    <w:div w:id="623928141">
      <w:bodyDiv w:val="1"/>
      <w:marLeft w:val="0"/>
      <w:marRight w:val="0"/>
      <w:marTop w:val="0"/>
      <w:marBottom w:val="0"/>
      <w:divBdr>
        <w:top w:val="none" w:sz="0" w:space="0" w:color="auto"/>
        <w:left w:val="none" w:sz="0" w:space="0" w:color="auto"/>
        <w:bottom w:val="none" w:sz="0" w:space="0" w:color="auto"/>
        <w:right w:val="none" w:sz="0" w:space="0" w:color="auto"/>
      </w:divBdr>
    </w:div>
    <w:div w:id="663124457">
      <w:bodyDiv w:val="1"/>
      <w:marLeft w:val="0"/>
      <w:marRight w:val="0"/>
      <w:marTop w:val="0"/>
      <w:marBottom w:val="0"/>
      <w:divBdr>
        <w:top w:val="none" w:sz="0" w:space="0" w:color="auto"/>
        <w:left w:val="none" w:sz="0" w:space="0" w:color="auto"/>
        <w:bottom w:val="none" w:sz="0" w:space="0" w:color="auto"/>
        <w:right w:val="none" w:sz="0" w:space="0" w:color="auto"/>
      </w:divBdr>
    </w:div>
    <w:div w:id="691371504">
      <w:bodyDiv w:val="1"/>
      <w:marLeft w:val="0"/>
      <w:marRight w:val="0"/>
      <w:marTop w:val="0"/>
      <w:marBottom w:val="0"/>
      <w:divBdr>
        <w:top w:val="none" w:sz="0" w:space="0" w:color="auto"/>
        <w:left w:val="none" w:sz="0" w:space="0" w:color="auto"/>
        <w:bottom w:val="none" w:sz="0" w:space="0" w:color="auto"/>
        <w:right w:val="none" w:sz="0" w:space="0" w:color="auto"/>
      </w:divBdr>
    </w:div>
    <w:div w:id="696083028">
      <w:bodyDiv w:val="1"/>
      <w:marLeft w:val="0"/>
      <w:marRight w:val="0"/>
      <w:marTop w:val="0"/>
      <w:marBottom w:val="0"/>
      <w:divBdr>
        <w:top w:val="none" w:sz="0" w:space="0" w:color="auto"/>
        <w:left w:val="none" w:sz="0" w:space="0" w:color="auto"/>
        <w:bottom w:val="none" w:sz="0" w:space="0" w:color="auto"/>
        <w:right w:val="none" w:sz="0" w:space="0" w:color="auto"/>
      </w:divBdr>
    </w:div>
    <w:div w:id="780537925">
      <w:bodyDiv w:val="1"/>
      <w:marLeft w:val="0"/>
      <w:marRight w:val="0"/>
      <w:marTop w:val="0"/>
      <w:marBottom w:val="0"/>
      <w:divBdr>
        <w:top w:val="none" w:sz="0" w:space="0" w:color="auto"/>
        <w:left w:val="none" w:sz="0" w:space="0" w:color="auto"/>
        <w:bottom w:val="none" w:sz="0" w:space="0" w:color="auto"/>
        <w:right w:val="none" w:sz="0" w:space="0" w:color="auto"/>
      </w:divBdr>
    </w:div>
    <w:div w:id="793524463">
      <w:bodyDiv w:val="1"/>
      <w:marLeft w:val="0"/>
      <w:marRight w:val="0"/>
      <w:marTop w:val="0"/>
      <w:marBottom w:val="0"/>
      <w:divBdr>
        <w:top w:val="none" w:sz="0" w:space="0" w:color="auto"/>
        <w:left w:val="none" w:sz="0" w:space="0" w:color="auto"/>
        <w:bottom w:val="none" w:sz="0" w:space="0" w:color="auto"/>
        <w:right w:val="none" w:sz="0" w:space="0" w:color="auto"/>
      </w:divBdr>
    </w:div>
    <w:div w:id="954094260">
      <w:bodyDiv w:val="1"/>
      <w:marLeft w:val="0"/>
      <w:marRight w:val="0"/>
      <w:marTop w:val="0"/>
      <w:marBottom w:val="0"/>
      <w:divBdr>
        <w:top w:val="none" w:sz="0" w:space="0" w:color="auto"/>
        <w:left w:val="none" w:sz="0" w:space="0" w:color="auto"/>
        <w:bottom w:val="none" w:sz="0" w:space="0" w:color="auto"/>
        <w:right w:val="none" w:sz="0" w:space="0" w:color="auto"/>
      </w:divBdr>
    </w:div>
    <w:div w:id="973023779">
      <w:bodyDiv w:val="1"/>
      <w:marLeft w:val="0"/>
      <w:marRight w:val="0"/>
      <w:marTop w:val="0"/>
      <w:marBottom w:val="0"/>
      <w:divBdr>
        <w:top w:val="none" w:sz="0" w:space="0" w:color="auto"/>
        <w:left w:val="none" w:sz="0" w:space="0" w:color="auto"/>
        <w:bottom w:val="none" w:sz="0" w:space="0" w:color="auto"/>
        <w:right w:val="none" w:sz="0" w:space="0" w:color="auto"/>
      </w:divBdr>
    </w:div>
    <w:div w:id="974024143">
      <w:bodyDiv w:val="1"/>
      <w:marLeft w:val="0"/>
      <w:marRight w:val="0"/>
      <w:marTop w:val="0"/>
      <w:marBottom w:val="0"/>
      <w:divBdr>
        <w:top w:val="none" w:sz="0" w:space="0" w:color="auto"/>
        <w:left w:val="none" w:sz="0" w:space="0" w:color="auto"/>
        <w:bottom w:val="none" w:sz="0" w:space="0" w:color="auto"/>
        <w:right w:val="none" w:sz="0" w:space="0" w:color="auto"/>
      </w:divBdr>
    </w:div>
    <w:div w:id="1032536028">
      <w:bodyDiv w:val="1"/>
      <w:marLeft w:val="0"/>
      <w:marRight w:val="0"/>
      <w:marTop w:val="0"/>
      <w:marBottom w:val="0"/>
      <w:divBdr>
        <w:top w:val="none" w:sz="0" w:space="0" w:color="auto"/>
        <w:left w:val="none" w:sz="0" w:space="0" w:color="auto"/>
        <w:bottom w:val="none" w:sz="0" w:space="0" w:color="auto"/>
        <w:right w:val="none" w:sz="0" w:space="0" w:color="auto"/>
      </w:divBdr>
    </w:div>
    <w:div w:id="1111239734">
      <w:bodyDiv w:val="1"/>
      <w:marLeft w:val="0"/>
      <w:marRight w:val="0"/>
      <w:marTop w:val="0"/>
      <w:marBottom w:val="0"/>
      <w:divBdr>
        <w:top w:val="none" w:sz="0" w:space="0" w:color="auto"/>
        <w:left w:val="none" w:sz="0" w:space="0" w:color="auto"/>
        <w:bottom w:val="none" w:sz="0" w:space="0" w:color="auto"/>
        <w:right w:val="none" w:sz="0" w:space="0" w:color="auto"/>
      </w:divBdr>
    </w:div>
    <w:div w:id="1178696711">
      <w:bodyDiv w:val="1"/>
      <w:marLeft w:val="0"/>
      <w:marRight w:val="0"/>
      <w:marTop w:val="0"/>
      <w:marBottom w:val="0"/>
      <w:divBdr>
        <w:top w:val="none" w:sz="0" w:space="0" w:color="auto"/>
        <w:left w:val="none" w:sz="0" w:space="0" w:color="auto"/>
        <w:bottom w:val="none" w:sz="0" w:space="0" w:color="auto"/>
        <w:right w:val="none" w:sz="0" w:space="0" w:color="auto"/>
      </w:divBdr>
    </w:div>
    <w:div w:id="1372419894">
      <w:bodyDiv w:val="1"/>
      <w:marLeft w:val="0"/>
      <w:marRight w:val="0"/>
      <w:marTop w:val="0"/>
      <w:marBottom w:val="0"/>
      <w:divBdr>
        <w:top w:val="none" w:sz="0" w:space="0" w:color="auto"/>
        <w:left w:val="none" w:sz="0" w:space="0" w:color="auto"/>
        <w:bottom w:val="none" w:sz="0" w:space="0" w:color="auto"/>
        <w:right w:val="none" w:sz="0" w:space="0" w:color="auto"/>
      </w:divBdr>
    </w:div>
    <w:div w:id="1399086009">
      <w:bodyDiv w:val="1"/>
      <w:marLeft w:val="0"/>
      <w:marRight w:val="0"/>
      <w:marTop w:val="0"/>
      <w:marBottom w:val="0"/>
      <w:divBdr>
        <w:top w:val="none" w:sz="0" w:space="0" w:color="auto"/>
        <w:left w:val="none" w:sz="0" w:space="0" w:color="auto"/>
        <w:bottom w:val="none" w:sz="0" w:space="0" w:color="auto"/>
        <w:right w:val="none" w:sz="0" w:space="0" w:color="auto"/>
      </w:divBdr>
    </w:div>
    <w:div w:id="1546525043">
      <w:bodyDiv w:val="1"/>
      <w:marLeft w:val="0"/>
      <w:marRight w:val="0"/>
      <w:marTop w:val="0"/>
      <w:marBottom w:val="0"/>
      <w:divBdr>
        <w:top w:val="none" w:sz="0" w:space="0" w:color="auto"/>
        <w:left w:val="none" w:sz="0" w:space="0" w:color="auto"/>
        <w:bottom w:val="none" w:sz="0" w:space="0" w:color="auto"/>
        <w:right w:val="none" w:sz="0" w:space="0" w:color="auto"/>
      </w:divBdr>
    </w:div>
    <w:div w:id="1553886875">
      <w:bodyDiv w:val="1"/>
      <w:marLeft w:val="0"/>
      <w:marRight w:val="0"/>
      <w:marTop w:val="0"/>
      <w:marBottom w:val="0"/>
      <w:divBdr>
        <w:top w:val="none" w:sz="0" w:space="0" w:color="auto"/>
        <w:left w:val="none" w:sz="0" w:space="0" w:color="auto"/>
        <w:bottom w:val="none" w:sz="0" w:space="0" w:color="auto"/>
        <w:right w:val="none" w:sz="0" w:space="0" w:color="auto"/>
      </w:divBdr>
    </w:div>
    <w:div w:id="1556697174">
      <w:bodyDiv w:val="1"/>
      <w:marLeft w:val="0"/>
      <w:marRight w:val="0"/>
      <w:marTop w:val="0"/>
      <w:marBottom w:val="0"/>
      <w:divBdr>
        <w:top w:val="none" w:sz="0" w:space="0" w:color="auto"/>
        <w:left w:val="none" w:sz="0" w:space="0" w:color="auto"/>
        <w:bottom w:val="none" w:sz="0" w:space="0" w:color="auto"/>
        <w:right w:val="none" w:sz="0" w:space="0" w:color="auto"/>
      </w:divBdr>
    </w:div>
    <w:div w:id="1586450126">
      <w:bodyDiv w:val="1"/>
      <w:marLeft w:val="0"/>
      <w:marRight w:val="0"/>
      <w:marTop w:val="0"/>
      <w:marBottom w:val="0"/>
      <w:divBdr>
        <w:top w:val="none" w:sz="0" w:space="0" w:color="auto"/>
        <w:left w:val="none" w:sz="0" w:space="0" w:color="auto"/>
        <w:bottom w:val="none" w:sz="0" w:space="0" w:color="auto"/>
        <w:right w:val="none" w:sz="0" w:space="0" w:color="auto"/>
      </w:divBdr>
    </w:div>
    <w:div w:id="1589188642">
      <w:bodyDiv w:val="1"/>
      <w:marLeft w:val="0"/>
      <w:marRight w:val="0"/>
      <w:marTop w:val="0"/>
      <w:marBottom w:val="0"/>
      <w:divBdr>
        <w:top w:val="none" w:sz="0" w:space="0" w:color="auto"/>
        <w:left w:val="none" w:sz="0" w:space="0" w:color="auto"/>
        <w:bottom w:val="none" w:sz="0" w:space="0" w:color="auto"/>
        <w:right w:val="none" w:sz="0" w:space="0" w:color="auto"/>
      </w:divBdr>
    </w:div>
    <w:div w:id="1590001606">
      <w:bodyDiv w:val="1"/>
      <w:marLeft w:val="0"/>
      <w:marRight w:val="0"/>
      <w:marTop w:val="0"/>
      <w:marBottom w:val="0"/>
      <w:divBdr>
        <w:top w:val="none" w:sz="0" w:space="0" w:color="auto"/>
        <w:left w:val="none" w:sz="0" w:space="0" w:color="auto"/>
        <w:bottom w:val="none" w:sz="0" w:space="0" w:color="auto"/>
        <w:right w:val="none" w:sz="0" w:space="0" w:color="auto"/>
      </w:divBdr>
    </w:div>
    <w:div w:id="1615597853">
      <w:bodyDiv w:val="1"/>
      <w:marLeft w:val="0"/>
      <w:marRight w:val="0"/>
      <w:marTop w:val="0"/>
      <w:marBottom w:val="0"/>
      <w:divBdr>
        <w:top w:val="none" w:sz="0" w:space="0" w:color="auto"/>
        <w:left w:val="none" w:sz="0" w:space="0" w:color="auto"/>
        <w:bottom w:val="none" w:sz="0" w:space="0" w:color="auto"/>
        <w:right w:val="none" w:sz="0" w:space="0" w:color="auto"/>
      </w:divBdr>
    </w:div>
    <w:div w:id="1618952171">
      <w:bodyDiv w:val="1"/>
      <w:marLeft w:val="0"/>
      <w:marRight w:val="0"/>
      <w:marTop w:val="0"/>
      <w:marBottom w:val="0"/>
      <w:divBdr>
        <w:top w:val="none" w:sz="0" w:space="0" w:color="auto"/>
        <w:left w:val="none" w:sz="0" w:space="0" w:color="auto"/>
        <w:bottom w:val="none" w:sz="0" w:space="0" w:color="auto"/>
        <w:right w:val="none" w:sz="0" w:space="0" w:color="auto"/>
      </w:divBdr>
    </w:div>
    <w:div w:id="1637494666">
      <w:bodyDiv w:val="1"/>
      <w:marLeft w:val="0"/>
      <w:marRight w:val="0"/>
      <w:marTop w:val="0"/>
      <w:marBottom w:val="0"/>
      <w:divBdr>
        <w:top w:val="none" w:sz="0" w:space="0" w:color="auto"/>
        <w:left w:val="none" w:sz="0" w:space="0" w:color="auto"/>
        <w:bottom w:val="none" w:sz="0" w:space="0" w:color="auto"/>
        <w:right w:val="none" w:sz="0" w:space="0" w:color="auto"/>
      </w:divBdr>
    </w:div>
    <w:div w:id="1659916178">
      <w:bodyDiv w:val="1"/>
      <w:marLeft w:val="0"/>
      <w:marRight w:val="0"/>
      <w:marTop w:val="0"/>
      <w:marBottom w:val="0"/>
      <w:divBdr>
        <w:top w:val="none" w:sz="0" w:space="0" w:color="auto"/>
        <w:left w:val="none" w:sz="0" w:space="0" w:color="auto"/>
        <w:bottom w:val="none" w:sz="0" w:space="0" w:color="auto"/>
        <w:right w:val="none" w:sz="0" w:space="0" w:color="auto"/>
      </w:divBdr>
    </w:div>
    <w:div w:id="1677999790">
      <w:bodyDiv w:val="1"/>
      <w:marLeft w:val="0"/>
      <w:marRight w:val="0"/>
      <w:marTop w:val="0"/>
      <w:marBottom w:val="0"/>
      <w:divBdr>
        <w:top w:val="none" w:sz="0" w:space="0" w:color="auto"/>
        <w:left w:val="none" w:sz="0" w:space="0" w:color="auto"/>
        <w:bottom w:val="none" w:sz="0" w:space="0" w:color="auto"/>
        <w:right w:val="none" w:sz="0" w:space="0" w:color="auto"/>
      </w:divBdr>
    </w:div>
    <w:div w:id="1706784575">
      <w:bodyDiv w:val="1"/>
      <w:marLeft w:val="0"/>
      <w:marRight w:val="0"/>
      <w:marTop w:val="0"/>
      <w:marBottom w:val="0"/>
      <w:divBdr>
        <w:top w:val="none" w:sz="0" w:space="0" w:color="auto"/>
        <w:left w:val="none" w:sz="0" w:space="0" w:color="auto"/>
        <w:bottom w:val="none" w:sz="0" w:space="0" w:color="auto"/>
        <w:right w:val="none" w:sz="0" w:space="0" w:color="auto"/>
      </w:divBdr>
    </w:div>
    <w:div w:id="1745687879">
      <w:bodyDiv w:val="1"/>
      <w:marLeft w:val="0"/>
      <w:marRight w:val="0"/>
      <w:marTop w:val="0"/>
      <w:marBottom w:val="0"/>
      <w:divBdr>
        <w:top w:val="none" w:sz="0" w:space="0" w:color="auto"/>
        <w:left w:val="none" w:sz="0" w:space="0" w:color="auto"/>
        <w:bottom w:val="none" w:sz="0" w:space="0" w:color="auto"/>
        <w:right w:val="none" w:sz="0" w:space="0" w:color="auto"/>
      </w:divBdr>
    </w:div>
    <w:div w:id="1753116961">
      <w:bodyDiv w:val="1"/>
      <w:marLeft w:val="0"/>
      <w:marRight w:val="0"/>
      <w:marTop w:val="0"/>
      <w:marBottom w:val="0"/>
      <w:divBdr>
        <w:top w:val="none" w:sz="0" w:space="0" w:color="auto"/>
        <w:left w:val="none" w:sz="0" w:space="0" w:color="auto"/>
        <w:bottom w:val="none" w:sz="0" w:space="0" w:color="auto"/>
        <w:right w:val="none" w:sz="0" w:space="0" w:color="auto"/>
      </w:divBdr>
    </w:div>
    <w:div w:id="1784375231">
      <w:bodyDiv w:val="1"/>
      <w:marLeft w:val="0"/>
      <w:marRight w:val="0"/>
      <w:marTop w:val="0"/>
      <w:marBottom w:val="0"/>
      <w:divBdr>
        <w:top w:val="none" w:sz="0" w:space="0" w:color="auto"/>
        <w:left w:val="none" w:sz="0" w:space="0" w:color="auto"/>
        <w:bottom w:val="none" w:sz="0" w:space="0" w:color="auto"/>
        <w:right w:val="none" w:sz="0" w:space="0" w:color="auto"/>
      </w:divBdr>
    </w:div>
    <w:div w:id="1815483917">
      <w:bodyDiv w:val="1"/>
      <w:marLeft w:val="0"/>
      <w:marRight w:val="0"/>
      <w:marTop w:val="0"/>
      <w:marBottom w:val="0"/>
      <w:divBdr>
        <w:top w:val="none" w:sz="0" w:space="0" w:color="auto"/>
        <w:left w:val="none" w:sz="0" w:space="0" w:color="auto"/>
        <w:bottom w:val="none" w:sz="0" w:space="0" w:color="auto"/>
        <w:right w:val="none" w:sz="0" w:space="0" w:color="auto"/>
      </w:divBdr>
    </w:div>
    <w:div w:id="1925066273">
      <w:bodyDiv w:val="1"/>
      <w:marLeft w:val="0"/>
      <w:marRight w:val="0"/>
      <w:marTop w:val="0"/>
      <w:marBottom w:val="0"/>
      <w:divBdr>
        <w:top w:val="none" w:sz="0" w:space="0" w:color="auto"/>
        <w:left w:val="none" w:sz="0" w:space="0" w:color="auto"/>
        <w:bottom w:val="none" w:sz="0" w:space="0" w:color="auto"/>
        <w:right w:val="none" w:sz="0" w:space="0" w:color="auto"/>
      </w:divBdr>
    </w:div>
    <w:div w:id="1939486419">
      <w:bodyDiv w:val="1"/>
      <w:marLeft w:val="0"/>
      <w:marRight w:val="0"/>
      <w:marTop w:val="0"/>
      <w:marBottom w:val="0"/>
      <w:divBdr>
        <w:top w:val="none" w:sz="0" w:space="0" w:color="auto"/>
        <w:left w:val="none" w:sz="0" w:space="0" w:color="auto"/>
        <w:bottom w:val="none" w:sz="0" w:space="0" w:color="auto"/>
        <w:right w:val="none" w:sz="0" w:space="0" w:color="auto"/>
      </w:divBdr>
    </w:div>
    <w:div w:id="1963222203">
      <w:bodyDiv w:val="1"/>
      <w:marLeft w:val="0"/>
      <w:marRight w:val="0"/>
      <w:marTop w:val="0"/>
      <w:marBottom w:val="0"/>
      <w:divBdr>
        <w:top w:val="none" w:sz="0" w:space="0" w:color="auto"/>
        <w:left w:val="none" w:sz="0" w:space="0" w:color="auto"/>
        <w:bottom w:val="none" w:sz="0" w:space="0" w:color="auto"/>
        <w:right w:val="none" w:sz="0" w:space="0" w:color="auto"/>
      </w:divBdr>
    </w:div>
    <w:div w:id="2009868860">
      <w:bodyDiv w:val="1"/>
      <w:marLeft w:val="0"/>
      <w:marRight w:val="0"/>
      <w:marTop w:val="0"/>
      <w:marBottom w:val="0"/>
      <w:divBdr>
        <w:top w:val="none" w:sz="0" w:space="0" w:color="auto"/>
        <w:left w:val="none" w:sz="0" w:space="0" w:color="auto"/>
        <w:bottom w:val="none" w:sz="0" w:space="0" w:color="auto"/>
        <w:right w:val="none" w:sz="0" w:space="0" w:color="auto"/>
      </w:divBdr>
    </w:div>
    <w:div w:id="2040738673">
      <w:bodyDiv w:val="1"/>
      <w:marLeft w:val="0"/>
      <w:marRight w:val="0"/>
      <w:marTop w:val="0"/>
      <w:marBottom w:val="0"/>
      <w:divBdr>
        <w:top w:val="none" w:sz="0" w:space="0" w:color="auto"/>
        <w:left w:val="none" w:sz="0" w:space="0" w:color="auto"/>
        <w:bottom w:val="none" w:sz="0" w:space="0" w:color="auto"/>
        <w:right w:val="none" w:sz="0" w:space="0" w:color="auto"/>
      </w:divBdr>
    </w:div>
    <w:div w:id="2055109298">
      <w:bodyDiv w:val="1"/>
      <w:marLeft w:val="0"/>
      <w:marRight w:val="0"/>
      <w:marTop w:val="0"/>
      <w:marBottom w:val="0"/>
      <w:divBdr>
        <w:top w:val="none" w:sz="0" w:space="0" w:color="auto"/>
        <w:left w:val="none" w:sz="0" w:space="0" w:color="auto"/>
        <w:bottom w:val="none" w:sz="0" w:space="0" w:color="auto"/>
        <w:right w:val="none" w:sz="0" w:space="0" w:color="auto"/>
      </w:divBdr>
    </w:div>
    <w:div w:id="2063407015">
      <w:bodyDiv w:val="1"/>
      <w:marLeft w:val="0"/>
      <w:marRight w:val="0"/>
      <w:marTop w:val="0"/>
      <w:marBottom w:val="0"/>
      <w:divBdr>
        <w:top w:val="none" w:sz="0" w:space="0" w:color="auto"/>
        <w:left w:val="none" w:sz="0" w:space="0" w:color="auto"/>
        <w:bottom w:val="none" w:sz="0" w:space="0" w:color="auto"/>
        <w:right w:val="none" w:sz="0" w:space="0" w:color="auto"/>
      </w:divBdr>
    </w:div>
    <w:div w:id="208883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B2FAD1-D651-5945-A20B-C69B25742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2644</Words>
  <Characters>15071</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17680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Alexander Nied</cp:lastModifiedBy>
  <cp:revision>2</cp:revision>
  <cp:lastPrinted>2013-12-09T10:39:00Z</cp:lastPrinted>
  <dcterms:created xsi:type="dcterms:W3CDTF">2014-01-13T23:44:00Z</dcterms:created>
  <dcterms:modified xsi:type="dcterms:W3CDTF">2014-01-13T23:44:00Z</dcterms:modified>
</cp:coreProperties>
</file>